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2693A3B" w14:textId="77777777" w:rsidR="005943EC" w:rsidRDefault="005943EC">
      <w:pPr>
        <w:pStyle w:val="Pieddepage"/>
        <w:tabs>
          <w:tab w:val="clear" w:pos="4536"/>
          <w:tab w:val="clear" w:pos="9072"/>
        </w:tabs>
      </w:pPr>
    </w:p>
    <w:p w14:paraId="69EBA60C" w14:textId="77777777" w:rsidR="005943EC" w:rsidRDefault="005943EC"/>
    <w:tbl>
      <w:tblPr>
        <w:tblW w:w="954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5953"/>
        <w:gridCol w:w="2268"/>
        <w:gridCol w:w="567"/>
        <w:gridCol w:w="404"/>
      </w:tblGrid>
      <w:tr w:rsidR="005943EC" w:rsidRPr="005943EC" w14:paraId="1F103B7A" w14:textId="77777777" w:rsidTr="003F683B">
        <w:trPr>
          <w:trHeight w:val="935"/>
        </w:trPr>
        <w:tc>
          <w:tcPr>
            <w:tcW w:w="9546" w:type="dxa"/>
            <w:gridSpan w:val="5"/>
            <w:vAlign w:val="center"/>
          </w:tcPr>
          <w:p w14:paraId="104E188B" w14:textId="77777777" w:rsidR="005943EC" w:rsidRPr="005943EC" w:rsidRDefault="00926A9D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b/>
                <w:sz w:val="40"/>
                <w:u w:val="single"/>
              </w:rPr>
            </w:pPr>
            <w:r w:rsidRPr="005943EC">
              <w:rPr>
                <w:rFonts w:ascii="Helv" w:hAnsi="Helv"/>
                <w:b/>
                <w:sz w:val="40"/>
                <w:u w:val="single"/>
              </w:rPr>
              <w:t>DL</w:t>
            </w:r>
          </w:p>
        </w:tc>
      </w:tr>
      <w:tr w:rsidR="005943EC" w:rsidRPr="005943EC" w14:paraId="7817CAEF" w14:textId="77777777" w:rsidTr="003F683B">
        <w:trPr>
          <w:trHeight w:val="1274"/>
        </w:trPr>
        <w:tc>
          <w:tcPr>
            <w:tcW w:w="9546" w:type="dxa"/>
            <w:gridSpan w:val="5"/>
            <w:vAlign w:val="center"/>
          </w:tcPr>
          <w:p w14:paraId="4CC68CE3" w14:textId="77777777" w:rsidR="005943EC" w:rsidRPr="005943EC" w:rsidRDefault="003F683B" w:rsidP="00926A9D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20"/>
                <w:u w:val="single"/>
              </w:rPr>
            </w:pPr>
            <w:r w:rsidRPr="005943EC">
              <w:rPr>
                <w:rFonts w:ascii="Helv" w:hAnsi="Helv"/>
                <w:sz w:val="20"/>
                <w:u w:val="single"/>
              </w:rPr>
              <w:t>DÉ</w:t>
            </w:r>
            <w:r w:rsidR="005943EC" w:rsidRPr="005943EC">
              <w:rPr>
                <w:rFonts w:ascii="Helv" w:hAnsi="Helv"/>
                <w:sz w:val="20"/>
                <w:u w:val="single"/>
              </w:rPr>
              <w:t xml:space="preserve">VELOPPEUR </w:t>
            </w:r>
            <w:r w:rsidR="00926A9D" w:rsidRPr="005943EC">
              <w:rPr>
                <w:rFonts w:ascii="Helv" w:hAnsi="Helv"/>
                <w:sz w:val="20"/>
                <w:u w:val="single"/>
              </w:rPr>
              <w:t>LOGICIEL</w:t>
            </w:r>
          </w:p>
        </w:tc>
      </w:tr>
      <w:tr w:rsidR="005943EC" w:rsidRPr="005943EC" w14:paraId="4C433DD8" w14:textId="77777777" w:rsidTr="003F683B">
        <w:trPr>
          <w:trHeight w:val="498"/>
        </w:trPr>
        <w:tc>
          <w:tcPr>
            <w:tcW w:w="9546" w:type="dxa"/>
            <w:gridSpan w:val="5"/>
            <w:vAlign w:val="center"/>
          </w:tcPr>
          <w:p w14:paraId="43D1374C" w14:textId="77777777" w:rsidR="005943EC" w:rsidRPr="005943EC" w:rsidRDefault="005943EC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32"/>
              </w:rPr>
            </w:pPr>
          </w:p>
        </w:tc>
      </w:tr>
      <w:tr w:rsidR="005943EC" w:rsidRPr="005943EC" w14:paraId="1AC7EE4E" w14:textId="77777777" w:rsidTr="003F683B">
        <w:trPr>
          <w:trHeight w:val="3947"/>
        </w:trPr>
        <w:tc>
          <w:tcPr>
            <w:tcW w:w="354" w:type="dxa"/>
            <w:vAlign w:val="center"/>
          </w:tcPr>
          <w:p w14:paraId="4AA85C23" w14:textId="77777777" w:rsidR="005943EC" w:rsidRPr="005943EC" w:rsidRDefault="005943EC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32"/>
              </w:rPr>
            </w:pPr>
          </w:p>
        </w:tc>
        <w:tc>
          <w:tcPr>
            <w:tcW w:w="8788" w:type="dxa"/>
            <w:gridSpan w:val="3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vAlign w:val="center"/>
          </w:tcPr>
          <w:p w14:paraId="37E38E4C" w14:textId="77777777" w:rsidR="005943EC" w:rsidRPr="005943EC" w:rsidRDefault="005943EC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48"/>
              </w:rPr>
            </w:pPr>
          </w:p>
          <w:p w14:paraId="2FD6BC72" w14:textId="77777777" w:rsidR="005943EC" w:rsidRPr="005943EC" w:rsidRDefault="005943E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Helv" w:hAnsi="Helv"/>
                <w:sz w:val="48"/>
              </w:rPr>
            </w:pPr>
            <w:r w:rsidRPr="005943EC">
              <w:rPr>
                <w:rFonts w:ascii="Helv" w:hAnsi="Helv"/>
                <w:sz w:val="48"/>
              </w:rPr>
              <w:t>Algèbre de Boole</w:t>
            </w:r>
          </w:p>
          <w:p w14:paraId="5C083C27" w14:textId="77777777" w:rsidR="005943EC" w:rsidRPr="005943EC" w:rsidRDefault="005943E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Helv" w:hAnsi="Helv"/>
                <w:sz w:val="48"/>
              </w:rPr>
            </w:pPr>
          </w:p>
          <w:p w14:paraId="42F87CBC" w14:textId="77777777" w:rsidR="005943EC" w:rsidRPr="005943EC" w:rsidRDefault="005943E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Helv" w:hAnsi="Helv"/>
                <w:sz w:val="48"/>
              </w:rPr>
            </w:pPr>
          </w:p>
        </w:tc>
        <w:tc>
          <w:tcPr>
            <w:tcW w:w="404" w:type="dxa"/>
            <w:tcBorders>
              <w:left w:val="double" w:sz="1" w:space="0" w:color="000000"/>
            </w:tcBorders>
            <w:vAlign w:val="center"/>
          </w:tcPr>
          <w:p w14:paraId="51D60699" w14:textId="77777777" w:rsidR="005943EC" w:rsidRPr="005943EC" w:rsidRDefault="005943EC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32"/>
              </w:rPr>
            </w:pPr>
          </w:p>
        </w:tc>
      </w:tr>
      <w:tr w:rsidR="005943EC" w:rsidRPr="005943EC" w14:paraId="4877AF0F" w14:textId="77777777" w:rsidTr="003F683B">
        <w:trPr>
          <w:trHeight w:val="2050"/>
        </w:trPr>
        <w:tc>
          <w:tcPr>
            <w:tcW w:w="9546" w:type="dxa"/>
            <w:gridSpan w:val="5"/>
            <w:vAlign w:val="center"/>
          </w:tcPr>
          <w:p w14:paraId="030DEE32" w14:textId="77777777" w:rsidR="005943EC" w:rsidRPr="005943EC" w:rsidRDefault="002E3FAD" w:rsidP="002E3FAD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32"/>
              </w:rPr>
            </w:pPr>
            <w:r w:rsidRPr="005943EC">
              <w:rPr>
                <w:rFonts w:ascii="Helv" w:hAnsi="Helv"/>
                <w:sz w:val="32"/>
              </w:rPr>
              <w:t xml:space="preserve">Dossier </w:t>
            </w:r>
            <w:r w:rsidR="005943EC" w:rsidRPr="005943EC">
              <w:rPr>
                <w:rFonts w:ascii="Helv" w:hAnsi="Helv"/>
                <w:sz w:val="32"/>
              </w:rPr>
              <w:t>travaux pratiques</w:t>
            </w:r>
          </w:p>
        </w:tc>
      </w:tr>
      <w:tr w:rsidR="005943EC" w:rsidRPr="005943EC" w14:paraId="639B6DB3" w14:textId="77777777" w:rsidTr="003F683B">
        <w:trPr>
          <w:trHeight w:val="525"/>
        </w:trPr>
        <w:tc>
          <w:tcPr>
            <w:tcW w:w="6307" w:type="dxa"/>
            <w:gridSpan w:val="2"/>
            <w:vAlign w:val="center"/>
          </w:tcPr>
          <w:p w14:paraId="3283A373" w14:textId="77777777" w:rsidR="005943EC" w:rsidRPr="005943EC" w:rsidRDefault="005943EC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</w:p>
        </w:tc>
        <w:tc>
          <w:tcPr>
            <w:tcW w:w="2268" w:type="dxa"/>
            <w:vAlign w:val="center"/>
          </w:tcPr>
          <w:p w14:paraId="7F224AD1" w14:textId="77777777" w:rsidR="005943EC" w:rsidRPr="005943EC" w:rsidRDefault="002E3FAD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 w:rsidRPr="005943EC">
              <w:rPr>
                <w:rFonts w:ascii="Helv" w:hAnsi="Helv"/>
                <w:sz w:val="28"/>
                <w:u w:val="single"/>
              </w:rPr>
              <w:t>Activité</w:t>
            </w:r>
            <w:r w:rsidR="005943EC" w:rsidRPr="005943EC">
              <w:rPr>
                <w:rFonts w:ascii="Helv" w:hAnsi="Helv"/>
                <w:sz w:val="28"/>
              </w:rPr>
              <w:t xml:space="preserve">         1</w:t>
            </w:r>
          </w:p>
        </w:tc>
        <w:tc>
          <w:tcPr>
            <w:tcW w:w="971" w:type="dxa"/>
            <w:gridSpan w:val="2"/>
            <w:vAlign w:val="center"/>
          </w:tcPr>
          <w:p w14:paraId="619D1E2C" w14:textId="77777777" w:rsidR="005943EC" w:rsidRPr="005943EC" w:rsidRDefault="005943EC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 w:rsidRPr="005943EC">
              <w:rPr>
                <w:rFonts w:ascii="Helv" w:hAnsi="Helv"/>
                <w:sz w:val="28"/>
              </w:rPr>
              <w:t xml:space="preserve"> </w:t>
            </w:r>
          </w:p>
        </w:tc>
      </w:tr>
      <w:tr w:rsidR="005943EC" w:rsidRPr="005943EC" w14:paraId="2DD28EB5" w14:textId="77777777" w:rsidTr="003F683B">
        <w:trPr>
          <w:trHeight w:val="525"/>
        </w:trPr>
        <w:tc>
          <w:tcPr>
            <w:tcW w:w="6307" w:type="dxa"/>
            <w:gridSpan w:val="2"/>
            <w:vAlign w:val="center"/>
          </w:tcPr>
          <w:p w14:paraId="5CCC658F" w14:textId="77777777" w:rsidR="005943EC" w:rsidRPr="005943EC" w:rsidRDefault="005943EC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  <w:u w:val="single"/>
              </w:rPr>
            </w:pPr>
          </w:p>
        </w:tc>
        <w:tc>
          <w:tcPr>
            <w:tcW w:w="2268" w:type="dxa"/>
            <w:vAlign w:val="center"/>
          </w:tcPr>
          <w:p w14:paraId="2861109E" w14:textId="77777777" w:rsidR="005943EC" w:rsidRPr="005943EC" w:rsidRDefault="002E3FAD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 w:rsidRPr="005943EC">
              <w:rPr>
                <w:rFonts w:ascii="Helv" w:hAnsi="Helv"/>
                <w:sz w:val="28"/>
                <w:u w:val="single"/>
              </w:rPr>
              <w:t>Module</w:t>
            </w:r>
            <w:r w:rsidR="005943EC" w:rsidRPr="005943EC">
              <w:rPr>
                <w:rFonts w:ascii="Helv" w:hAnsi="Helv"/>
                <w:sz w:val="28"/>
              </w:rPr>
              <w:t xml:space="preserve">   </w:t>
            </w:r>
            <w:r w:rsidRPr="005943EC">
              <w:rPr>
                <w:rFonts w:ascii="Helv" w:hAnsi="Helv"/>
                <w:sz w:val="28"/>
              </w:rPr>
              <w:t xml:space="preserve">    </w:t>
            </w:r>
            <w:r w:rsidR="005943EC" w:rsidRPr="005943EC">
              <w:rPr>
                <w:rFonts w:ascii="Helv" w:hAnsi="Helv"/>
                <w:sz w:val="28"/>
              </w:rPr>
              <w:t xml:space="preserve">  1</w:t>
            </w:r>
          </w:p>
        </w:tc>
        <w:tc>
          <w:tcPr>
            <w:tcW w:w="971" w:type="dxa"/>
            <w:gridSpan w:val="2"/>
            <w:vAlign w:val="center"/>
          </w:tcPr>
          <w:p w14:paraId="2EC745EE" w14:textId="77777777" w:rsidR="005943EC" w:rsidRPr="005943EC" w:rsidRDefault="005943EC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 w:rsidRPr="005943EC">
              <w:rPr>
                <w:rFonts w:ascii="Helv" w:hAnsi="Helv"/>
                <w:sz w:val="28"/>
              </w:rPr>
              <w:t xml:space="preserve"> </w:t>
            </w:r>
          </w:p>
        </w:tc>
      </w:tr>
      <w:tr w:rsidR="005943EC" w:rsidRPr="005943EC" w14:paraId="169631D3" w14:textId="77777777" w:rsidTr="003F683B">
        <w:trPr>
          <w:trHeight w:val="386"/>
        </w:trPr>
        <w:tc>
          <w:tcPr>
            <w:tcW w:w="6307" w:type="dxa"/>
            <w:gridSpan w:val="2"/>
            <w:vAlign w:val="center"/>
          </w:tcPr>
          <w:p w14:paraId="01B98808" w14:textId="77777777" w:rsidR="005943EC" w:rsidRPr="005943EC" w:rsidRDefault="005943EC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</w:p>
        </w:tc>
        <w:tc>
          <w:tcPr>
            <w:tcW w:w="2268" w:type="dxa"/>
            <w:vAlign w:val="center"/>
          </w:tcPr>
          <w:p w14:paraId="45A438F4" w14:textId="77777777" w:rsidR="005943EC" w:rsidRPr="005943EC" w:rsidRDefault="002E3FAD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 w:rsidRPr="005943EC">
              <w:rPr>
                <w:rFonts w:ascii="Helv" w:hAnsi="Helv"/>
                <w:sz w:val="28"/>
                <w:u w:val="single"/>
              </w:rPr>
              <w:t xml:space="preserve">Séquence </w:t>
            </w:r>
            <w:r w:rsidRPr="005943EC">
              <w:rPr>
                <w:rFonts w:ascii="Helv" w:hAnsi="Helv"/>
                <w:sz w:val="28"/>
              </w:rPr>
              <w:t xml:space="preserve">    2</w:t>
            </w:r>
          </w:p>
        </w:tc>
        <w:tc>
          <w:tcPr>
            <w:tcW w:w="971" w:type="dxa"/>
            <w:gridSpan w:val="2"/>
            <w:vAlign w:val="center"/>
          </w:tcPr>
          <w:p w14:paraId="4829BC43" w14:textId="77777777" w:rsidR="005943EC" w:rsidRPr="005943EC" w:rsidRDefault="005943EC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 w:rsidRPr="005943EC">
              <w:rPr>
                <w:rFonts w:ascii="Helv" w:hAnsi="Helv"/>
                <w:sz w:val="28"/>
              </w:rPr>
              <w:t xml:space="preserve"> </w:t>
            </w:r>
          </w:p>
          <w:p w14:paraId="04283C19" w14:textId="77777777" w:rsidR="003F683B" w:rsidRPr="005943EC" w:rsidRDefault="003F683B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</w:p>
        </w:tc>
      </w:tr>
    </w:tbl>
    <w:p w14:paraId="1B021B9C" w14:textId="77777777" w:rsidR="005943EC" w:rsidRDefault="005943EC">
      <w:pPr>
        <w:sectPr w:rsidR="005943EC">
          <w:headerReference w:type="default" r:id="rId7"/>
          <w:footerReference w:type="default" r:id="rId8"/>
          <w:pgSz w:w="11905" w:h="16837"/>
          <w:pgMar w:top="1417" w:right="1417" w:bottom="1417" w:left="1417" w:header="720" w:footer="720" w:gutter="0"/>
          <w:cols w:space="720"/>
          <w:docGrid w:linePitch="360"/>
        </w:sectPr>
      </w:pPr>
    </w:p>
    <w:p w14:paraId="3AE9ECBD" w14:textId="77777777" w:rsidR="002858CB" w:rsidRDefault="002858CB" w:rsidP="0047300C">
      <w:pPr>
        <w:pStyle w:val="Titre1"/>
        <w:jc w:val="both"/>
      </w:pPr>
      <w:r>
        <w:t xml:space="preserve">Simplifiez les fonctions </w:t>
      </w:r>
      <w:proofErr w:type="gramStart"/>
      <w:r>
        <w:t>suivantes:</w:t>
      </w:r>
      <w:proofErr w:type="gramEnd"/>
    </w:p>
    <w:p w14:paraId="3B2BE9EC" w14:textId="77777777" w:rsidR="002858CB" w:rsidRDefault="002858CB" w:rsidP="0047300C">
      <w:pPr>
        <w:jc w:val="both"/>
      </w:pPr>
    </w:p>
    <w:p w14:paraId="4B39448D" w14:textId="236FD756" w:rsidR="008C2CA0" w:rsidRPr="00A55D02" w:rsidRDefault="00067C45" w:rsidP="00A55D02">
      <w:pPr>
        <w:suppressAutoHyphens/>
        <w:spacing w:after="0" w:line="240" w:lineRule="auto"/>
        <w:jc w:val="both"/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/>
              <w:sz w:val="32"/>
              <w:szCs w:val="32"/>
            </w:rPr>
            <m:t>X=</m:t>
          </m:r>
          <m:bar>
            <m:barPr>
              <m:pos m:val="top"/>
              <m:ctrlPr>
                <w:rPr>
                  <w:rFonts w:ascii="Cambria Math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/>
                  <w:sz w:val="32"/>
                  <w:szCs w:val="32"/>
                </w:rPr>
                <m:t>A</m:t>
              </m:r>
            </m:e>
          </m:bar>
          <m:r>
            <w:rPr>
              <w:rFonts w:ascii="Cambria Math"/>
              <w:sz w:val="32"/>
              <w:szCs w:val="32"/>
            </w:rPr>
            <m:t>.</m:t>
          </m:r>
          <m:bar>
            <m:barPr>
              <m:pos m:val="top"/>
              <m:ctrlPr>
                <w:rPr>
                  <w:rFonts w:ascii="Cambria Math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/>
                  <w:sz w:val="32"/>
                  <w:szCs w:val="32"/>
                </w:rPr>
                <m:t>B</m:t>
              </m:r>
            </m:e>
          </m:bar>
          <m:r>
            <w:rPr>
              <w:rFonts w:ascii="Cambria Math"/>
              <w:sz w:val="32"/>
              <w:szCs w:val="32"/>
            </w:rPr>
            <m:t>.C+</m:t>
          </m:r>
          <m:bar>
            <m:barPr>
              <m:pos m:val="top"/>
              <m:ctrlPr>
                <w:rPr>
                  <w:rFonts w:ascii="Cambria Math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/>
                  <w:sz w:val="32"/>
                  <w:szCs w:val="32"/>
                </w:rPr>
                <m:t>A</m:t>
              </m:r>
            </m:e>
          </m:bar>
          <m:r>
            <w:rPr>
              <w:rFonts w:ascii="Cambria Math"/>
              <w:sz w:val="32"/>
              <w:szCs w:val="32"/>
            </w:rPr>
            <m:t>.B.C+A</m:t>
          </m:r>
          <m:bar>
            <m:barPr>
              <m:pos m:val="top"/>
              <m:ctrlPr>
                <w:rPr>
                  <w:rFonts w:ascii="Cambria Math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/>
                  <w:sz w:val="32"/>
                  <w:szCs w:val="32"/>
                </w:rPr>
                <m:t>.B</m:t>
              </m:r>
            </m:e>
          </m:bar>
          <m:r>
            <w:rPr>
              <w:rFonts w:ascii="Cambria Math"/>
              <w:sz w:val="32"/>
              <w:szCs w:val="32"/>
            </w:rPr>
            <m:t>.C+A.B.C</m:t>
          </m:r>
          <m:r>
            <w:rPr>
              <w:rFonts w:ascii="Cambria Math"/>
              <w:sz w:val="32"/>
              <w:szCs w:val="32"/>
            </w:rPr>
            <w:br/>
          </m:r>
        </m:oMath>
        <m:oMath>
          <m:r>
            <w:rPr>
              <w:rFonts w:ascii="Cambria Math"/>
              <w:sz w:val="32"/>
              <w:szCs w:val="32"/>
            </w:rPr>
            <m:t>X=</m:t>
          </m:r>
          <m:bar>
            <m:barPr>
              <m:pos m:val="top"/>
              <m:ctrlPr>
                <w:rPr>
                  <w:rFonts w:ascii="Cambria Math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/>
                  <w:sz w:val="32"/>
                  <w:szCs w:val="32"/>
                </w:rPr>
                <m:t>A</m:t>
              </m:r>
            </m:e>
          </m:bar>
          <m:r>
            <w:rPr>
              <w:rFonts w:ascii="Cambria Math"/>
              <w:sz w:val="32"/>
              <w:szCs w:val="32"/>
            </w:rPr>
            <m:t>.</m:t>
          </m:r>
          <m:d>
            <m:dPr>
              <m:ctrlPr>
                <w:rPr>
                  <w:rFonts w:asci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/>
                      <w:sz w:val="32"/>
                      <w:szCs w:val="32"/>
                    </w:rPr>
                    <m:t>B</m:t>
                  </m:r>
                </m:e>
              </m:bar>
              <m:r>
                <w:rPr>
                  <w:rFonts w:ascii="Cambria Math"/>
                  <w:sz w:val="32"/>
                  <w:szCs w:val="32"/>
                </w:rPr>
                <m:t>.C+B.C</m:t>
              </m:r>
            </m:e>
          </m:d>
          <m:r>
            <w:rPr>
              <w:rFonts w:ascii="Cambria Math"/>
              <w:sz w:val="32"/>
              <w:szCs w:val="32"/>
            </w:rPr>
            <m:t>+C</m:t>
          </m:r>
          <m:r>
            <w:rPr>
              <w:rFonts w:ascii="Cambria Math"/>
              <w:sz w:val="32"/>
              <w:szCs w:val="32"/>
            </w:rPr>
            <m:t>.</m:t>
          </m:r>
          <m:d>
            <m:dPr>
              <m:ctrlPr>
                <w:rPr>
                  <w:rFonts w:asci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</w:rPr>
                <m:t>A.</m:t>
              </m:r>
              <m:bar>
                <m:barPr>
                  <m:pos m:val="top"/>
                  <m:ctrlPr>
                    <w:rPr>
                      <w:rFonts w:ascii="Cambria Math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/>
                      <w:sz w:val="32"/>
                      <w:szCs w:val="32"/>
                    </w:rPr>
                    <m:t>B</m:t>
                  </m:r>
                </m:e>
              </m:bar>
              <m:r>
                <w:rPr>
                  <w:rFonts w:ascii="Cambria Math"/>
                  <w:sz w:val="32"/>
                  <w:szCs w:val="32"/>
                </w:rPr>
                <m:t>+A.B</m:t>
              </m:r>
            </m:e>
          </m:d>
          <m:r>
            <w:rPr>
              <w:rFonts w:asci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X=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bar>
          <m:r>
            <w:rPr>
              <w:rFonts w:ascii="Cambria Math" w:hAnsi="Cambria Math"/>
              <w:sz w:val="32"/>
              <w:szCs w:val="32"/>
            </w:rPr>
            <m:t>.</m:t>
          </m:r>
          <m:r>
            <w:rPr>
              <w:rFonts w:ascii="Cambria Math" w:hAnsi="Cambria Math"/>
              <w:sz w:val="32"/>
              <w:szCs w:val="32"/>
            </w:rPr>
            <m:t>(</m:t>
          </m:r>
          <m:r>
            <w:rPr>
              <w:rFonts w:ascii="Cambria Math" w:hAnsi="Cambria Math"/>
              <w:sz w:val="32"/>
              <w:szCs w:val="32"/>
            </w:rPr>
            <m:t>C</m:t>
          </m:r>
          <m:r>
            <w:rPr>
              <w:rFonts w:ascii="Cambria Math" w:hAnsi="Cambria Math"/>
              <w:sz w:val="32"/>
              <w:szCs w:val="32"/>
            </w:rPr>
            <m:t>.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</m:bar>
              <m:r>
                <w:rPr>
                  <w:rFonts w:ascii="Cambria Math" w:hAnsi="Cambria Math"/>
                  <w:sz w:val="32"/>
                  <w:szCs w:val="32"/>
                </w:rPr>
                <m:t>+B</m:t>
              </m:r>
            </m:e>
          </m:d>
          <m:r>
            <w:rPr>
              <w:rFonts w:ascii="Cambria Math" w:hAnsi="Cambria Math"/>
              <w:sz w:val="32"/>
              <w:szCs w:val="32"/>
            </w:rPr>
            <m:t>+C</m:t>
          </m:r>
          <m:r>
            <w:rPr>
              <w:rFonts w:ascii="Cambria Math" w:hAnsi="Cambria Math"/>
              <w:sz w:val="32"/>
              <w:szCs w:val="32"/>
            </w:rPr>
            <m:t>.</m:t>
          </m:r>
          <m:r>
            <w:rPr>
              <w:rFonts w:ascii="Cambria Math" w:hAnsi="Cambria Math"/>
              <w:sz w:val="32"/>
              <w:szCs w:val="32"/>
            </w:rPr>
            <m:t>(A</m:t>
          </m:r>
          <m:r>
            <w:rPr>
              <w:rFonts w:ascii="Cambria Math" w:hAnsi="Cambria Math"/>
              <w:sz w:val="32"/>
              <w:szCs w:val="32"/>
            </w:rPr>
            <m:t>.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</m:bar>
              <m:r>
                <w:rPr>
                  <w:rFonts w:ascii="Cambria Math" w:hAnsi="Cambria Math"/>
                  <w:sz w:val="32"/>
                  <w:szCs w:val="32"/>
                </w:rPr>
                <m:t>+B</m:t>
              </m:r>
            </m:e>
          </m:d>
          <m:r>
            <w:rPr>
              <w:rFonts w:ascii="Cambria Math" w:hAnsi="Cambria Math"/>
              <w:sz w:val="32"/>
              <w:szCs w:val="32"/>
            </w:rPr>
            <m:t>)</m:t>
          </m:r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X=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bar>
          <m:r>
            <w:rPr>
              <w:rFonts w:ascii="Cambria Math" w:hAnsi="Cambria Math"/>
              <w:sz w:val="32"/>
              <w:szCs w:val="32"/>
            </w:rPr>
            <m:t>.C+C.A</m:t>
          </m:r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X=C.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</m:bar>
              <m:r>
                <w:rPr>
                  <w:rFonts w:ascii="Cambria Math" w:hAnsi="Cambria Math"/>
                  <w:sz w:val="32"/>
                  <w:szCs w:val="32"/>
                </w:rPr>
                <m:t>+A</m:t>
              </m:r>
            </m:e>
          </m:d>
        </m:oMath>
      </m:oMathPara>
    </w:p>
    <w:p w14:paraId="76EFFBDF" w14:textId="77777777" w:rsidR="008C2CA0" w:rsidRPr="00265F42" w:rsidRDefault="008C2CA0" w:rsidP="00A55D02">
      <w:pPr>
        <w:suppressAutoHyphens/>
        <w:spacing w:after="0" w:line="240" w:lineRule="auto"/>
        <w:jc w:val="both"/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/>
              <w:sz w:val="32"/>
              <w:szCs w:val="32"/>
            </w:rPr>
            <m:t>X=C</m:t>
          </m:r>
        </m:oMath>
      </m:oMathPara>
    </w:p>
    <w:p w14:paraId="5AF0B0EC" w14:textId="77777777" w:rsidR="008C2CA0" w:rsidRPr="00265F42" w:rsidRDefault="008C2CA0" w:rsidP="008C2CA0">
      <w:pPr>
        <w:suppressAutoHyphens/>
        <w:spacing w:after="0" w:line="240" w:lineRule="auto"/>
        <w:jc w:val="both"/>
        <w:rPr>
          <w:sz w:val="32"/>
          <w:szCs w:val="32"/>
        </w:rPr>
      </w:pPr>
    </w:p>
    <w:p w14:paraId="10EB33D7" w14:textId="37953669" w:rsidR="008C2CA0" w:rsidRPr="00265F42" w:rsidRDefault="00265F42" w:rsidP="008C2CA0">
      <w:pPr>
        <w:suppressAutoHyphens/>
        <w:spacing w:after="0" w:line="240" w:lineRule="auto"/>
        <w:jc w:val="both"/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Y=A.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</m:bar>
          <m:r>
            <w:rPr>
              <w:rFonts w:ascii="Cambria Math" w:hAnsi="Cambria Math"/>
              <w:sz w:val="32"/>
              <w:szCs w:val="32"/>
            </w:rPr>
            <m:t>+A.B+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bar>
          <m:r>
            <w:rPr>
              <w:rFonts w:ascii="Cambria Math" w:hAnsi="Cambria Math"/>
              <w:sz w:val="32"/>
              <w:szCs w:val="32"/>
            </w:rPr>
            <m:t>.B+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bar>
          <m:r>
            <w:rPr>
              <w:rFonts w:ascii="Cambria Math" w:hAnsi="Cambria Math"/>
              <w:sz w:val="32"/>
              <w:szCs w:val="32"/>
            </w:rPr>
            <m:t>.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</m:bar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Y=A.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</m:bar>
              <m:r>
                <w:rPr>
                  <w:rFonts w:ascii="Cambria Math" w:hAnsi="Cambria Math"/>
                  <w:sz w:val="32"/>
                  <w:szCs w:val="32"/>
                </w:rPr>
                <m:t>+B</m:t>
              </m:r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bar>
          <m:r>
            <w:rPr>
              <w:rFonts w:ascii="Cambria Math" w:hAnsi="Cambria Math"/>
              <w:sz w:val="32"/>
              <w:szCs w:val="32"/>
            </w:rPr>
            <m:t>.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B+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</m:bar>
            </m:e>
          </m:d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Y=A+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bar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Y=1</m:t>
          </m:r>
        </m:oMath>
      </m:oMathPara>
    </w:p>
    <w:p w14:paraId="53020CF1" w14:textId="6914E652" w:rsidR="00265F42" w:rsidRPr="00265F42" w:rsidRDefault="00265F42" w:rsidP="00265F42">
      <w:pPr>
        <w:suppressAutoHyphens/>
        <w:spacing w:after="0" w:line="240" w:lineRule="auto"/>
        <w:jc w:val="both"/>
        <w:rPr>
          <w:sz w:val="32"/>
          <w:szCs w:val="32"/>
        </w:rPr>
      </w:pPr>
    </w:p>
    <w:p w14:paraId="2BD6B9F4" w14:textId="453B3E48" w:rsidR="002858CB" w:rsidRPr="00A23A61" w:rsidRDefault="001335CD" w:rsidP="008C2CA0">
      <w:pPr>
        <w:suppressAutoHyphens/>
        <w:spacing w:after="0" w:line="240" w:lineRule="auto"/>
        <w:jc w:val="both"/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Z=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</m:bar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</m:bar>
            </m:e>
          </m:d>
          <m:r>
            <w:rPr>
              <w:rFonts w:ascii="Cambria Math" w:hAnsi="Cambria Math"/>
              <w:sz w:val="32"/>
              <w:szCs w:val="32"/>
            </w:rPr>
            <m:t>.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A+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</m:bar>
            </m:e>
          </m:d>
          <m:r>
            <w:rPr>
              <w:rFonts w:ascii="Cambria Math" w:hAnsi="Cambria Math"/>
              <w:sz w:val="32"/>
              <w:szCs w:val="32"/>
            </w:rPr>
            <m:t>.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</m:bar>
              <m:r>
                <w:rPr>
                  <w:rFonts w:ascii="Cambria Math" w:hAnsi="Cambria Math"/>
                  <w:sz w:val="32"/>
                  <w:szCs w:val="32"/>
                </w:rPr>
                <m:t>+B</m:t>
              </m:r>
            </m:e>
          </m:d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Z=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</m:bar>
          <m:r>
            <w:rPr>
              <w:rFonts w:ascii="Cambria Math" w:hAnsi="Cambria Math"/>
              <w:sz w:val="32"/>
              <w:szCs w:val="32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</m:bar>
              <m:r>
                <w:rPr>
                  <w:rFonts w:ascii="Cambria Math" w:hAnsi="Cambria Math"/>
                  <w:sz w:val="32"/>
                  <w:szCs w:val="32"/>
                </w:rPr>
                <m:t>.A</m:t>
              </m:r>
            </m:e>
          </m:d>
          <m:r>
            <w:rPr>
              <w:rFonts w:ascii="Cambria Math" w:hAnsi="Cambria Math"/>
              <w:sz w:val="32"/>
              <w:szCs w:val="32"/>
            </w:rPr>
            <m:t>.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</m:bar>
              <m:r>
                <w:rPr>
                  <w:rFonts w:ascii="Cambria Math" w:hAnsi="Cambria Math"/>
                  <w:sz w:val="32"/>
                  <w:szCs w:val="32"/>
                </w:rPr>
                <m:t>+B</m:t>
              </m:r>
            </m:e>
          </m:d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Z=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</m:bar>
          <m:r>
            <w:rPr>
              <w:rFonts w:ascii="Cambria Math" w:hAnsi="Cambria Math"/>
              <w:sz w:val="32"/>
              <w:szCs w:val="32"/>
            </w:rPr>
            <m:t>.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</m:bar>
              <m:r>
                <w:rPr>
                  <w:rFonts w:ascii="Cambria Math" w:hAnsi="Cambria Math"/>
                  <w:sz w:val="32"/>
                  <w:szCs w:val="32"/>
                </w:rPr>
                <m:t>+B</m:t>
              </m:r>
            </m:e>
          </m:d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Z=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</m:bar>
          <m:r>
            <w:rPr>
              <w:rFonts w:ascii="Cambria Math" w:hAnsi="Cambria Math"/>
              <w:sz w:val="32"/>
              <w:szCs w:val="32"/>
            </w:rPr>
            <m:t>.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bar>
          <m:r>
            <w:rPr>
              <w:rFonts w:ascii="Cambria Math" w:hAnsi="Cambria Math"/>
              <w:sz w:val="32"/>
              <w:szCs w:val="32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</m:bar>
          <m:r>
            <w:rPr>
              <w:rFonts w:ascii="Cambria Math" w:hAnsi="Cambria Math"/>
              <w:sz w:val="32"/>
              <w:szCs w:val="32"/>
            </w:rPr>
            <m:t>.B</m:t>
          </m:r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Z=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</m:bar>
          <m:r>
            <w:rPr>
              <w:rFonts w:ascii="Cambria Math" w:hAnsi="Cambria Math"/>
              <w:sz w:val="32"/>
              <w:szCs w:val="32"/>
            </w:rPr>
            <m:t>.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bar>
        </m:oMath>
      </m:oMathPara>
    </w:p>
    <w:p w14:paraId="34880347" w14:textId="77777777" w:rsidR="00A23A61" w:rsidRDefault="00A23A61" w:rsidP="00A23A61">
      <w:pPr>
        <w:suppressAutoHyphens/>
        <w:spacing w:after="0" w:line="240" w:lineRule="auto"/>
        <w:jc w:val="both"/>
        <w:rPr>
          <w:sz w:val="32"/>
          <w:szCs w:val="32"/>
        </w:rPr>
      </w:pPr>
    </w:p>
    <w:p w14:paraId="55457C22" w14:textId="212F7343" w:rsidR="00A23A61" w:rsidRPr="00F4794A" w:rsidRDefault="00A23A61" w:rsidP="00A23A61">
      <w:pPr>
        <w:suppressAutoHyphens/>
        <w:spacing w:after="0" w:line="240" w:lineRule="auto"/>
        <w:jc w:val="both"/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X=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bar>
          <m:r>
            <w:rPr>
              <w:rFonts w:ascii="Cambria Math" w:hAnsi="Cambria Math"/>
              <w:sz w:val="32"/>
              <w:szCs w:val="32"/>
            </w:rPr>
            <m:t>.B.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</m:bar>
          <m:r>
            <w:rPr>
              <w:rFonts w:ascii="Cambria Math" w:hAnsi="Cambria Math"/>
              <w:sz w:val="32"/>
              <w:szCs w:val="32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bar>
          <m:r>
            <w:rPr>
              <w:rFonts w:ascii="Cambria Math" w:hAnsi="Cambria Math"/>
              <w:sz w:val="32"/>
              <w:szCs w:val="32"/>
            </w:rPr>
            <m:t>.B.C+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bar>
          <m:r>
            <w:rPr>
              <w:rFonts w:ascii="Cambria Math" w:hAnsi="Cambria Math"/>
              <w:sz w:val="32"/>
              <w:szCs w:val="32"/>
            </w:rPr>
            <m:t>+A.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</m:bar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X=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ba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1+B.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e>
              </m:bar>
              <m:r>
                <w:rPr>
                  <w:rFonts w:ascii="Cambria Math" w:hAnsi="Cambria Math"/>
                  <w:sz w:val="32"/>
                  <w:szCs w:val="32"/>
                </w:rPr>
                <m:t>+B.C</m:t>
              </m:r>
            </m:e>
          </m:d>
          <m:r>
            <w:rPr>
              <w:rFonts w:ascii="Cambria Math" w:hAnsi="Cambria Math"/>
              <w:sz w:val="32"/>
              <w:szCs w:val="32"/>
            </w:rPr>
            <m:t>+A.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</m:bar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X=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bar>
          <m:r>
            <w:rPr>
              <w:rFonts w:ascii="Cambria Math" w:hAnsi="Cambria Math"/>
              <w:sz w:val="32"/>
              <w:szCs w:val="32"/>
            </w:rPr>
            <m:t>+A.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</m:bar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</m:bar>
              <m:r>
                <w:rPr>
                  <w:rFonts w:ascii="Cambria Math" w:hAnsi="Cambria Math"/>
                  <w:sz w:val="32"/>
                  <w:szCs w:val="32"/>
                </w:rPr>
                <m:t>+A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</m:bar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</m:bar>
            </m:e>
          </m:d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X=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bar>
          <m:r>
            <w:rPr>
              <w:rFonts w:ascii="Cambria Math" w:hAnsi="Cambria Math"/>
              <w:sz w:val="32"/>
              <w:szCs w:val="32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</m:bar>
        </m:oMath>
      </m:oMathPara>
    </w:p>
    <w:p w14:paraId="4A572ABA" w14:textId="3B06E9B2" w:rsidR="002858CB" w:rsidRPr="00265F42" w:rsidRDefault="002858CB" w:rsidP="00A03D3F">
      <w:pPr>
        <w:tabs>
          <w:tab w:val="left" w:pos="8484"/>
        </w:tabs>
        <w:suppressAutoHyphens/>
        <w:spacing w:after="0" w:line="240" w:lineRule="auto"/>
        <w:jc w:val="both"/>
        <w:rPr>
          <w:sz w:val="32"/>
          <w:szCs w:val="32"/>
        </w:rPr>
      </w:pPr>
    </w:p>
    <w:p w14:paraId="13739573" w14:textId="43CF9E85" w:rsidR="002858CB" w:rsidRPr="00265F42" w:rsidRDefault="002858CB" w:rsidP="00A03D3F">
      <w:pPr>
        <w:tabs>
          <w:tab w:val="left" w:pos="8484"/>
        </w:tabs>
        <w:suppressAutoHyphens/>
        <w:spacing w:after="0" w:line="240" w:lineRule="auto"/>
        <w:jc w:val="both"/>
        <w:rPr>
          <w:sz w:val="32"/>
          <w:szCs w:val="32"/>
        </w:rPr>
      </w:pPr>
    </w:p>
    <w:p w14:paraId="54390B15" w14:textId="77777777" w:rsidR="002858CB" w:rsidRPr="00265F42" w:rsidRDefault="002858CB" w:rsidP="0047300C">
      <w:pPr>
        <w:tabs>
          <w:tab w:val="left" w:pos="8484"/>
        </w:tabs>
        <w:jc w:val="both"/>
        <w:rPr>
          <w:sz w:val="32"/>
          <w:szCs w:val="32"/>
        </w:rPr>
      </w:pPr>
    </w:p>
    <w:p w14:paraId="2B6B0836" w14:textId="77777777" w:rsidR="002858CB" w:rsidRPr="00265F42" w:rsidRDefault="002858CB" w:rsidP="0047300C">
      <w:pPr>
        <w:numPr>
          <w:ilvl w:val="0"/>
          <w:numId w:val="2"/>
        </w:numPr>
        <w:tabs>
          <w:tab w:val="left" w:pos="8484"/>
        </w:tabs>
        <w:suppressAutoHyphens/>
        <w:spacing w:after="0" w:line="240" w:lineRule="auto"/>
        <w:jc w:val="both"/>
        <w:rPr>
          <w:sz w:val="32"/>
          <w:szCs w:val="32"/>
        </w:rPr>
      </w:pPr>
      <w:r w:rsidRPr="00265F42">
        <w:rPr>
          <w:position w:val="-8"/>
          <w:sz w:val="32"/>
          <w:szCs w:val="32"/>
        </w:rPr>
        <w:object w:dxaOrig="3100" w:dyaOrig="380" w14:anchorId="28401E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9" type="#_x0000_t75" style="width:155.25pt;height:18.75pt" o:ole="" filled="t">
            <v:fill color2="black"/>
            <v:imagedata r:id="rId9" o:title=""/>
          </v:shape>
          <o:OLEObject Type="Embed" ProgID="Microsoft" ShapeID="_x0000_i1109" DrawAspect="Content" ObjectID="_1803994853" r:id="rId10"/>
        </w:object>
      </w:r>
      <w:r w:rsidRPr="00265F42">
        <w:rPr>
          <w:sz w:val="32"/>
          <w:szCs w:val="32"/>
        </w:rPr>
        <w:t>=</w:t>
      </w:r>
    </w:p>
    <w:p w14:paraId="4426C274" w14:textId="77777777" w:rsidR="002858CB" w:rsidRPr="00265F42" w:rsidRDefault="002858CB" w:rsidP="0047300C">
      <w:pPr>
        <w:tabs>
          <w:tab w:val="left" w:pos="8484"/>
        </w:tabs>
        <w:jc w:val="both"/>
        <w:rPr>
          <w:sz w:val="32"/>
          <w:szCs w:val="32"/>
        </w:rPr>
      </w:pPr>
    </w:p>
    <w:p w14:paraId="1DFEB6E2" w14:textId="77777777" w:rsidR="002858CB" w:rsidRPr="00265F42" w:rsidRDefault="002858CB" w:rsidP="0047300C">
      <w:pPr>
        <w:numPr>
          <w:ilvl w:val="0"/>
          <w:numId w:val="2"/>
        </w:numPr>
        <w:tabs>
          <w:tab w:val="left" w:pos="8484"/>
        </w:tabs>
        <w:suppressAutoHyphens/>
        <w:spacing w:after="0" w:line="240" w:lineRule="auto"/>
        <w:jc w:val="both"/>
        <w:rPr>
          <w:sz w:val="32"/>
          <w:szCs w:val="32"/>
        </w:rPr>
      </w:pPr>
      <w:r w:rsidRPr="00265F42">
        <w:rPr>
          <w:position w:val="-8"/>
          <w:sz w:val="32"/>
          <w:szCs w:val="32"/>
        </w:rPr>
        <w:object w:dxaOrig="2480" w:dyaOrig="380" w14:anchorId="3EE214A5">
          <v:shape id="_x0000_i1110" type="#_x0000_t75" style="width:123.75pt;height:18.75pt" o:ole="" filled="t">
            <v:fill color2="black"/>
            <v:imagedata r:id="rId11" o:title=""/>
          </v:shape>
          <o:OLEObject Type="Embed" ProgID="Microsoft" ShapeID="_x0000_i1110" DrawAspect="Content" ObjectID="_1803994854" r:id="rId12"/>
        </w:object>
      </w:r>
      <w:r w:rsidRPr="00265F42">
        <w:rPr>
          <w:sz w:val="32"/>
          <w:szCs w:val="32"/>
        </w:rPr>
        <w:t>=</w:t>
      </w:r>
    </w:p>
    <w:p w14:paraId="4FBAAE4E" w14:textId="77777777" w:rsidR="002858CB" w:rsidRPr="00265F42" w:rsidRDefault="002858CB" w:rsidP="0047300C">
      <w:pPr>
        <w:tabs>
          <w:tab w:val="left" w:pos="8484"/>
        </w:tabs>
        <w:jc w:val="both"/>
        <w:rPr>
          <w:sz w:val="32"/>
          <w:szCs w:val="32"/>
        </w:rPr>
      </w:pPr>
    </w:p>
    <w:p w14:paraId="47BDB4A3" w14:textId="77777777" w:rsidR="002858CB" w:rsidRPr="00265F42" w:rsidRDefault="002858CB" w:rsidP="0047300C">
      <w:pPr>
        <w:numPr>
          <w:ilvl w:val="0"/>
          <w:numId w:val="2"/>
        </w:numPr>
        <w:tabs>
          <w:tab w:val="left" w:pos="8484"/>
        </w:tabs>
        <w:suppressAutoHyphens/>
        <w:spacing w:after="0" w:line="240" w:lineRule="auto"/>
        <w:jc w:val="both"/>
        <w:rPr>
          <w:sz w:val="32"/>
          <w:szCs w:val="32"/>
        </w:rPr>
      </w:pPr>
      <w:r w:rsidRPr="00265F42">
        <w:rPr>
          <w:position w:val="-8"/>
          <w:sz w:val="32"/>
          <w:szCs w:val="32"/>
        </w:rPr>
        <w:object w:dxaOrig="3100" w:dyaOrig="380" w14:anchorId="023EC19B">
          <v:shape id="_x0000_i1111" type="#_x0000_t75" style="width:155.25pt;height:18.75pt" o:ole="" filled="t">
            <v:fill color2="black"/>
            <v:imagedata r:id="rId13" o:title=""/>
          </v:shape>
          <o:OLEObject Type="Embed" ProgID="Microsoft" ShapeID="_x0000_i1111" DrawAspect="Content" ObjectID="_1803994855" r:id="rId14"/>
        </w:object>
      </w:r>
    </w:p>
    <w:p w14:paraId="53C7A3EF" w14:textId="77777777" w:rsidR="002858CB" w:rsidRPr="00265F42" w:rsidRDefault="002858CB" w:rsidP="0047300C">
      <w:pPr>
        <w:tabs>
          <w:tab w:val="left" w:pos="8484"/>
        </w:tabs>
        <w:jc w:val="both"/>
        <w:rPr>
          <w:sz w:val="32"/>
          <w:szCs w:val="32"/>
        </w:rPr>
      </w:pPr>
    </w:p>
    <w:p w14:paraId="2CE8F60C" w14:textId="77777777" w:rsidR="002858CB" w:rsidRPr="00265F42" w:rsidRDefault="002858CB" w:rsidP="0047300C">
      <w:pPr>
        <w:numPr>
          <w:ilvl w:val="0"/>
          <w:numId w:val="2"/>
        </w:numPr>
        <w:tabs>
          <w:tab w:val="left" w:pos="8484"/>
        </w:tabs>
        <w:suppressAutoHyphens/>
        <w:spacing w:after="0" w:line="240" w:lineRule="auto"/>
        <w:jc w:val="both"/>
        <w:rPr>
          <w:sz w:val="32"/>
          <w:szCs w:val="32"/>
        </w:rPr>
      </w:pPr>
      <w:r w:rsidRPr="00265F42">
        <w:rPr>
          <w:position w:val="-8"/>
          <w:sz w:val="32"/>
          <w:szCs w:val="32"/>
        </w:rPr>
        <w:object w:dxaOrig="2760" w:dyaOrig="380" w14:anchorId="3C960B9C">
          <v:shape id="_x0000_i1112" type="#_x0000_t75" style="width:138pt;height:18.75pt" o:ole="" filled="t">
            <v:fill color2="black"/>
            <v:imagedata r:id="rId15" o:title=""/>
          </v:shape>
          <o:OLEObject Type="Embed" ProgID="Microsoft" ShapeID="_x0000_i1112" DrawAspect="Content" ObjectID="_1803994856" r:id="rId16"/>
        </w:object>
      </w:r>
    </w:p>
    <w:p w14:paraId="0033E542" w14:textId="77777777" w:rsidR="002858CB" w:rsidRPr="00265F42" w:rsidRDefault="002858CB" w:rsidP="0047300C">
      <w:pPr>
        <w:tabs>
          <w:tab w:val="left" w:pos="8484"/>
        </w:tabs>
        <w:jc w:val="both"/>
        <w:rPr>
          <w:sz w:val="32"/>
          <w:szCs w:val="32"/>
        </w:rPr>
      </w:pPr>
    </w:p>
    <w:p w14:paraId="61EEBF9C" w14:textId="77777777" w:rsidR="002858CB" w:rsidRPr="00265F42" w:rsidRDefault="002858CB" w:rsidP="0047300C">
      <w:pPr>
        <w:numPr>
          <w:ilvl w:val="0"/>
          <w:numId w:val="2"/>
        </w:numPr>
        <w:tabs>
          <w:tab w:val="left" w:pos="8484"/>
        </w:tabs>
        <w:suppressAutoHyphens/>
        <w:spacing w:after="0" w:line="240" w:lineRule="auto"/>
        <w:jc w:val="both"/>
        <w:rPr>
          <w:sz w:val="32"/>
          <w:szCs w:val="32"/>
        </w:rPr>
      </w:pPr>
      <w:r w:rsidRPr="00265F42">
        <w:rPr>
          <w:position w:val="-6"/>
          <w:sz w:val="32"/>
          <w:szCs w:val="32"/>
        </w:rPr>
        <w:object w:dxaOrig="1960" w:dyaOrig="340" w14:anchorId="63483145">
          <v:shape id="_x0000_i1113" type="#_x0000_t75" style="width:98.25pt;height:17.25pt" o:ole="" filled="t">
            <v:fill color2="black"/>
            <v:imagedata r:id="rId17" o:title=""/>
          </v:shape>
          <o:OLEObject Type="Embed" ProgID="Microsoft" ShapeID="_x0000_i1113" DrawAspect="Content" ObjectID="_1803994857" r:id="rId18"/>
        </w:object>
      </w:r>
    </w:p>
    <w:p w14:paraId="1F39AB14" w14:textId="77777777" w:rsidR="002858CB" w:rsidRPr="00265F42" w:rsidRDefault="002858CB" w:rsidP="0047300C">
      <w:pPr>
        <w:tabs>
          <w:tab w:val="left" w:pos="8484"/>
        </w:tabs>
        <w:jc w:val="both"/>
        <w:rPr>
          <w:sz w:val="32"/>
          <w:szCs w:val="32"/>
        </w:rPr>
      </w:pPr>
    </w:p>
    <w:p w14:paraId="0264D33E" w14:textId="77777777" w:rsidR="002858CB" w:rsidRPr="00265F42" w:rsidRDefault="002858CB" w:rsidP="0047300C">
      <w:pPr>
        <w:numPr>
          <w:ilvl w:val="0"/>
          <w:numId w:val="2"/>
        </w:numPr>
        <w:tabs>
          <w:tab w:val="left" w:pos="8484"/>
        </w:tabs>
        <w:suppressAutoHyphens/>
        <w:spacing w:after="0" w:line="240" w:lineRule="auto"/>
        <w:jc w:val="both"/>
        <w:rPr>
          <w:sz w:val="32"/>
          <w:szCs w:val="32"/>
        </w:rPr>
      </w:pPr>
      <w:r w:rsidRPr="00265F42">
        <w:rPr>
          <w:position w:val="-8"/>
          <w:sz w:val="32"/>
          <w:szCs w:val="32"/>
        </w:rPr>
        <w:object w:dxaOrig="2460" w:dyaOrig="380" w14:anchorId="63970D7D">
          <v:shape id="_x0000_i1114" type="#_x0000_t75" style="width:123pt;height:18.75pt" o:ole="" filled="t">
            <v:fill color2="black"/>
            <v:imagedata r:id="rId19" o:title=""/>
          </v:shape>
          <o:OLEObject Type="Embed" ProgID="Microsoft" ShapeID="_x0000_i1114" DrawAspect="Content" ObjectID="_1803994858" r:id="rId20"/>
        </w:object>
      </w:r>
    </w:p>
    <w:p w14:paraId="7108B51B" w14:textId="77777777" w:rsidR="002858CB" w:rsidRPr="00265F42" w:rsidRDefault="002858CB" w:rsidP="0047300C">
      <w:pPr>
        <w:tabs>
          <w:tab w:val="left" w:pos="8484"/>
        </w:tabs>
        <w:jc w:val="both"/>
        <w:rPr>
          <w:sz w:val="32"/>
          <w:szCs w:val="32"/>
        </w:rPr>
      </w:pPr>
    </w:p>
    <w:p w14:paraId="7618C6DE" w14:textId="77777777" w:rsidR="002858CB" w:rsidRPr="00265F42" w:rsidRDefault="002858CB" w:rsidP="0047300C">
      <w:pPr>
        <w:numPr>
          <w:ilvl w:val="0"/>
          <w:numId w:val="2"/>
        </w:numPr>
        <w:tabs>
          <w:tab w:val="left" w:pos="8484"/>
        </w:tabs>
        <w:suppressAutoHyphens/>
        <w:spacing w:after="0" w:line="240" w:lineRule="auto"/>
        <w:jc w:val="both"/>
        <w:rPr>
          <w:sz w:val="32"/>
          <w:szCs w:val="32"/>
        </w:rPr>
      </w:pPr>
      <w:r w:rsidRPr="00265F42">
        <w:rPr>
          <w:position w:val="-8"/>
          <w:sz w:val="32"/>
          <w:szCs w:val="32"/>
        </w:rPr>
        <w:object w:dxaOrig="6580" w:dyaOrig="380" w14:anchorId="34ED640E">
          <v:shape id="_x0000_i1115" type="#_x0000_t75" style="width:329.25pt;height:18.75pt" o:ole="" filled="t">
            <v:fill color2="black"/>
            <v:imagedata r:id="rId21" o:title=""/>
          </v:shape>
          <o:OLEObject Type="Embed" ProgID="Microsoft" ShapeID="_x0000_i1115" DrawAspect="Content" ObjectID="_1803994859" r:id="rId22"/>
        </w:object>
      </w:r>
    </w:p>
    <w:p w14:paraId="2F921F5F" w14:textId="77777777" w:rsidR="002858CB" w:rsidRDefault="002858CB" w:rsidP="0047300C">
      <w:pPr>
        <w:tabs>
          <w:tab w:val="left" w:pos="8484"/>
        </w:tabs>
        <w:jc w:val="both"/>
      </w:pPr>
    </w:p>
    <w:p w14:paraId="13CA4892" w14:textId="77777777" w:rsidR="002858CB" w:rsidRDefault="002858CB" w:rsidP="002858CB">
      <w:pPr>
        <w:tabs>
          <w:tab w:val="left" w:pos="8484"/>
        </w:tabs>
      </w:pPr>
    </w:p>
    <w:p w14:paraId="524EC056" w14:textId="77777777" w:rsidR="002858CB" w:rsidRDefault="002858CB" w:rsidP="002858CB">
      <w:pPr>
        <w:tabs>
          <w:tab w:val="left" w:pos="8484"/>
        </w:tabs>
      </w:pPr>
    </w:p>
    <w:p w14:paraId="32357F08" w14:textId="77777777" w:rsidR="002858CB" w:rsidRDefault="002858CB" w:rsidP="002858CB">
      <w:pPr>
        <w:tabs>
          <w:tab w:val="left" w:pos="8484"/>
        </w:tabs>
      </w:pPr>
    </w:p>
    <w:p w14:paraId="49571CF0" w14:textId="77777777" w:rsidR="002858CB" w:rsidRDefault="002858CB" w:rsidP="002858CB">
      <w:pPr>
        <w:tabs>
          <w:tab w:val="left" w:pos="8484"/>
        </w:tabs>
      </w:pPr>
    </w:p>
    <w:p w14:paraId="2DFE0485" w14:textId="77777777" w:rsidR="002858CB" w:rsidRDefault="002858CB" w:rsidP="002858CB">
      <w:pPr>
        <w:tabs>
          <w:tab w:val="left" w:pos="8484"/>
        </w:tabs>
      </w:pPr>
    </w:p>
    <w:p w14:paraId="05003A49" w14:textId="77777777" w:rsidR="002858CB" w:rsidRDefault="002858CB" w:rsidP="002858CB">
      <w:pPr>
        <w:pStyle w:val="Titre1"/>
        <w:rPr>
          <w:i/>
        </w:rPr>
      </w:pPr>
      <w:r>
        <w:t xml:space="preserve">Donnez l'expression simplifiée de la fonction booléenne correspondant à la proposition </w:t>
      </w:r>
      <w:r>
        <w:rPr>
          <w:i/>
        </w:rPr>
        <w:t>"l'intéressé peut souscrire un avenant"</w:t>
      </w:r>
    </w:p>
    <w:p w14:paraId="74C8BF6F" w14:textId="77777777" w:rsidR="002858CB" w:rsidRDefault="002858CB" w:rsidP="002858CB">
      <w:pPr>
        <w:tabs>
          <w:tab w:val="left" w:pos="8484"/>
        </w:tabs>
      </w:pPr>
    </w:p>
    <w:p w14:paraId="5464F903" w14:textId="77777777" w:rsidR="002858CB" w:rsidRDefault="002858CB" w:rsidP="002858CB">
      <w:pPr>
        <w:tabs>
          <w:tab w:val="left" w:pos="8484"/>
        </w:tabs>
      </w:pPr>
      <w:r>
        <w:t xml:space="preserve">Pour pouvoir souscrire un avenant, il faut remplir l'une des conditions </w:t>
      </w:r>
      <w:proofErr w:type="gramStart"/>
      <w:r>
        <w:t>suivantes:</w:t>
      </w:r>
      <w:proofErr w:type="gramEnd"/>
    </w:p>
    <w:p w14:paraId="40B1D350" w14:textId="77777777" w:rsidR="002858CB" w:rsidRDefault="002858CB" w:rsidP="002858CB">
      <w:pPr>
        <w:tabs>
          <w:tab w:val="left" w:pos="8484"/>
        </w:tabs>
      </w:pPr>
    </w:p>
    <w:p w14:paraId="01047B22" w14:textId="77777777" w:rsidR="002858CB" w:rsidRDefault="002858CB" w:rsidP="002858CB">
      <w:pPr>
        <w:numPr>
          <w:ilvl w:val="0"/>
          <w:numId w:val="3"/>
        </w:numPr>
        <w:tabs>
          <w:tab w:val="left" w:pos="8484"/>
        </w:tabs>
        <w:suppressAutoHyphens/>
        <w:spacing w:after="0" w:line="240" w:lineRule="auto"/>
      </w:pPr>
      <w:r>
        <w:t xml:space="preserve">Avoir souscrit la police "Vie" (code </w:t>
      </w:r>
      <w:proofErr w:type="gramStart"/>
      <w:r>
        <w:t>type:</w:t>
      </w:r>
      <w:proofErr w:type="gramEnd"/>
      <w:r>
        <w:t xml:space="preserve"> V), être de sexe masculin, marié et âgé de 25 ans au moins</w:t>
      </w:r>
    </w:p>
    <w:p w14:paraId="23F47D60" w14:textId="77777777" w:rsidR="002858CB" w:rsidRDefault="002858CB" w:rsidP="002858CB">
      <w:pPr>
        <w:numPr>
          <w:ilvl w:val="0"/>
          <w:numId w:val="3"/>
        </w:numPr>
        <w:tabs>
          <w:tab w:val="left" w:pos="8484"/>
        </w:tabs>
        <w:suppressAutoHyphens/>
        <w:spacing w:after="0" w:line="240" w:lineRule="auto"/>
      </w:pPr>
      <w:r>
        <w:t>Ne pas avoir souscrit la police "Vie", être de sexe féminin et mariée</w:t>
      </w:r>
    </w:p>
    <w:p w14:paraId="757AA44A" w14:textId="77777777" w:rsidR="002858CB" w:rsidRDefault="002858CB" w:rsidP="002858CB">
      <w:pPr>
        <w:numPr>
          <w:ilvl w:val="0"/>
          <w:numId w:val="3"/>
        </w:numPr>
        <w:tabs>
          <w:tab w:val="left" w:pos="8484"/>
        </w:tabs>
        <w:suppressAutoHyphens/>
        <w:spacing w:after="0" w:line="240" w:lineRule="auto"/>
      </w:pPr>
      <w:r>
        <w:t>Etre célibataire, de sexe masculin et âgé de 25 ans au moins</w:t>
      </w:r>
    </w:p>
    <w:p w14:paraId="7CFD9D1C" w14:textId="77777777" w:rsidR="002858CB" w:rsidRDefault="002858CB" w:rsidP="002858CB">
      <w:pPr>
        <w:numPr>
          <w:ilvl w:val="0"/>
          <w:numId w:val="3"/>
        </w:numPr>
        <w:tabs>
          <w:tab w:val="left" w:pos="8484"/>
        </w:tabs>
        <w:suppressAutoHyphens/>
        <w:spacing w:after="0" w:line="240" w:lineRule="auto"/>
      </w:pPr>
      <w:r>
        <w:t>Avoir souscrit la police "Vie", être de sexe féminin et mariée</w:t>
      </w:r>
    </w:p>
    <w:p w14:paraId="288124E6" w14:textId="77777777" w:rsidR="002858CB" w:rsidRDefault="002858CB" w:rsidP="002858CB">
      <w:pPr>
        <w:numPr>
          <w:ilvl w:val="0"/>
          <w:numId w:val="3"/>
        </w:numPr>
        <w:tabs>
          <w:tab w:val="left" w:pos="8484"/>
        </w:tabs>
        <w:suppressAutoHyphens/>
        <w:spacing w:after="0" w:line="240" w:lineRule="auto"/>
      </w:pPr>
      <w:r>
        <w:t>N'avoir pas souscrit la police "Vie", être âgé de 25 ans au moins, marié et de sexe masculin</w:t>
      </w:r>
    </w:p>
    <w:p w14:paraId="7D714A6B" w14:textId="77777777" w:rsidR="002858CB" w:rsidRDefault="002858CB" w:rsidP="002858CB">
      <w:pPr>
        <w:numPr>
          <w:ilvl w:val="0"/>
          <w:numId w:val="3"/>
        </w:numPr>
        <w:tabs>
          <w:tab w:val="left" w:pos="8484"/>
        </w:tabs>
        <w:suppressAutoHyphens/>
        <w:spacing w:after="0" w:line="240" w:lineRule="auto"/>
      </w:pPr>
      <w:r>
        <w:t>Avoir moins de 25 ans, être marié et de sexe masculin</w:t>
      </w:r>
    </w:p>
    <w:sectPr w:rsidR="002858CB">
      <w:headerReference w:type="even" r:id="rId23"/>
      <w:headerReference w:type="default" r:id="rId24"/>
      <w:footerReference w:type="even" r:id="rId25"/>
      <w:headerReference w:type="first" r:id="rId26"/>
      <w:footerReference w:type="first" r:id="rId27"/>
      <w:pgSz w:w="11905" w:h="16837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20C672" w14:textId="77777777" w:rsidR="00564703" w:rsidRDefault="00564703">
      <w:pPr>
        <w:spacing w:after="0" w:line="240" w:lineRule="auto"/>
      </w:pPr>
      <w:r>
        <w:separator/>
      </w:r>
    </w:p>
  </w:endnote>
  <w:endnote w:type="continuationSeparator" w:id="0">
    <w:p w14:paraId="76F25CF0" w14:textId="77777777" w:rsidR="00564703" w:rsidRDefault="00564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3"/>
    </w:tblGrid>
    <w:tr w:rsidR="005943EC" w:rsidRPr="005943EC" w14:paraId="3D36FFE4" w14:textId="77777777">
      <w:tc>
        <w:tcPr>
          <w:tcW w:w="9213" w:type="dxa"/>
        </w:tcPr>
        <w:p w14:paraId="6BE4A265" w14:textId="77777777" w:rsidR="005943EC" w:rsidRPr="005943EC" w:rsidRDefault="002E3FAD">
          <w:pPr>
            <w:pStyle w:val="Pieddepage"/>
            <w:snapToGrid w:val="0"/>
            <w:rPr>
              <w:sz w:val="18"/>
            </w:rPr>
          </w:pPr>
          <w:r w:rsidRPr="005943EC">
            <w:rPr>
              <w:sz w:val="18"/>
            </w:rPr>
            <w:t>OFP Développeur Logiciel /-</w:t>
          </w:r>
          <w:proofErr w:type="gramStart"/>
          <w:r w:rsidRPr="005943EC">
            <w:rPr>
              <w:sz w:val="18"/>
            </w:rPr>
            <w:t>Mise  à</w:t>
          </w:r>
          <w:proofErr w:type="gramEnd"/>
          <w:r w:rsidRPr="005943EC">
            <w:rPr>
              <w:sz w:val="18"/>
            </w:rPr>
            <w:t xml:space="preserve"> jour TP- 02/2014</w:t>
          </w:r>
          <w:r w:rsidR="00A407DE" w:rsidRPr="005943EC">
            <w:rPr>
              <w:sz w:val="18"/>
            </w:rPr>
            <w:t xml:space="preserve"> – F.CHATELOT</w:t>
          </w:r>
        </w:p>
      </w:tc>
    </w:tr>
  </w:tbl>
  <w:p w14:paraId="0203A9C5" w14:textId="77777777" w:rsidR="005943EC" w:rsidRPr="002E3FAD" w:rsidRDefault="005943E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98A85" w14:textId="77777777" w:rsidR="00564703" w:rsidRDefault="0056470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C7C8A" w14:textId="77777777" w:rsidR="00564703" w:rsidRDefault="005647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0ED1B0" w14:textId="77777777" w:rsidR="00564703" w:rsidRDefault="00564703">
      <w:pPr>
        <w:spacing w:after="0" w:line="240" w:lineRule="auto"/>
      </w:pPr>
      <w:r>
        <w:separator/>
      </w:r>
    </w:p>
  </w:footnote>
  <w:footnote w:type="continuationSeparator" w:id="0">
    <w:p w14:paraId="0B348FF9" w14:textId="77777777" w:rsidR="00564703" w:rsidRDefault="00564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1"/>
      <w:gridCol w:w="7362"/>
    </w:tblGrid>
    <w:tr w:rsidR="005943EC" w:rsidRPr="005943EC" w14:paraId="4FEC8770" w14:textId="77777777">
      <w:trPr>
        <w:trHeight w:val="23"/>
      </w:trPr>
      <w:tc>
        <w:tcPr>
          <w:tcW w:w="2831" w:type="dxa"/>
          <w:tcBorders>
            <w:top w:val="single" w:sz="8" w:space="0" w:color="000000"/>
            <w:left w:val="single" w:sz="8" w:space="0" w:color="000000"/>
          </w:tcBorders>
        </w:tcPr>
        <w:p w14:paraId="35F10EA5" w14:textId="77777777" w:rsidR="005943EC" w:rsidRPr="005943EC" w:rsidRDefault="005943EC">
          <w:pPr>
            <w:pStyle w:val="En-tte"/>
            <w:snapToGrid w:val="0"/>
            <w:rPr>
              <w:b/>
              <w:sz w:val="18"/>
            </w:rPr>
          </w:pPr>
        </w:p>
      </w:tc>
      <w:tc>
        <w:tcPr>
          <w:tcW w:w="7362" w:type="dxa"/>
          <w:tcBorders>
            <w:left w:val="single" w:sz="8" w:space="0" w:color="000000"/>
          </w:tcBorders>
        </w:tcPr>
        <w:p w14:paraId="7BCBAE59" w14:textId="77777777" w:rsidR="005943EC" w:rsidRPr="005943EC" w:rsidRDefault="005943EC">
          <w:pPr>
            <w:pStyle w:val="En-tte"/>
            <w:snapToGrid w:val="0"/>
            <w:rPr>
              <w:b/>
              <w:sz w:val="18"/>
            </w:rPr>
          </w:pPr>
        </w:p>
      </w:tc>
    </w:tr>
    <w:tr w:rsidR="005943EC" w:rsidRPr="005943EC" w14:paraId="02831E62" w14:textId="77777777">
      <w:trPr>
        <w:trHeight w:val="23"/>
      </w:trPr>
      <w:tc>
        <w:tcPr>
          <w:tcW w:w="2831" w:type="dxa"/>
          <w:tcBorders>
            <w:left w:val="single" w:sz="8" w:space="0" w:color="000000"/>
          </w:tcBorders>
        </w:tcPr>
        <w:p w14:paraId="4014BE50" w14:textId="65DC12AE" w:rsidR="005943EC" w:rsidRPr="005943EC" w:rsidRDefault="008E37BF">
          <w:pPr>
            <w:pStyle w:val="En-tte"/>
            <w:snapToGrid w:val="0"/>
            <w:jc w:val="center"/>
            <w:rPr>
              <w:i/>
            </w:rPr>
          </w:pPr>
          <w:r w:rsidRPr="005943EC">
            <w:rPr>
              <w:noProof/>
            </w:rPr>
            <w:drawing>
              <wp:inline distT="0" distB="0" distL="0" distR="0" wp14:anchorId="4AA89D27" wp14:editId="369DFC12">
                <wp:extent cx="1781175" cy="1076325"/>
                <wp:effectExtent l="0" t="0" r="0" b="0"/>
                <wp:docPr id="1071793824" name="Image 10717938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1175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2" w:type="dxa"/>
          <w:tcBorders>
            <w:left w:val="single" w:sz="8" w:space="0" w:color="000000"/>
          </w:tcBorders>
        </w:tcPr>
        <w:p w14:paraId="76D5C8BE" w14:textId="77777777" w:rsidR="005943EC" w:rsidRPr="005943EC" w:rsidRDefault="005943EC">
          <w:pPr>
            <w:pStyle w:val="En-tte"/>
            <w:snapToGrid w:val="0"/>
            <w:rPr>
              <w:i/>
            </w:rPr>
          </w:pPr>
        </w:p>
      </w:tc>
    </w:tr>
    <w:tr w:rsidR="005943EC" w:rsidRPr="005943EC" w14:paraId="6072CAFF" w14:textId="77777777">
      <w:trPr>
        <w:trHeight w:val="23"/>
      </w:trPr>
      <w:tc>
        <w:tcPr>
          <w:tcW w:w="2831" w:type="dxa"/>
          <w:tcBorders>
            <w:left w:val="single" w:sz="8" w:space="0" w:color="000000"/>
            <w:bottom w:val="single" w:sz="8" w:space="0" w:color="000000"/>
          </w:tcBorders>
        </w:tcPr>
        <w:p w14:paraId="7B3144BA" w14:textId="77777777" w:rsidR="005943EC" w:rsidRPr="005943EC" w:rsidRDefault="005943EC">
          <w:pPr>
            <w:pStyle w:val="En-tte"/>
            <w:snapToGrid w:val="0"/>
            <w:jc w:val="center"/>
            <w:rPr>
              <w:b/>
              <w:sz w:val="18"/>
            </w:rPr>
          </w:pPr>
        </w:p>
      </w:tc>
      <w:tc>
        <w:tcPr>
          <w:tcW w:w="7362" w:type="dxa"/>
          <w:tcBorders>
            <w:left w:val="single" w:sz="8" w:space="0" w:color="000000"/>
            <w:bottom w:val="single" w:sz="8" w:space="0" w:color="000000"/>
          </w:tcBorders>
        </w:tcPr>
        <w:p w14:paraId="2C269D71" w14:textId="77777777" w:rsidR="005943EC" w:rsidRPr="005943EC" w:rsidRDefault="005943EC">
          <w:pPr>
            <w:pStyle w:val="En-tte"/>
            <w:snapToGrid w:val="0"/>
            <w:rPr>
              <w:sz w:val="18"/>
            </w:rPr>
          </w:pPr>
        </w:p>
      </w:tc>
    </w:tr>
  </w:tbl>
  <w:p w14:paraId="2EE27566" w14:textId="77777777" w:rsidR="005943EC" w:rsidRDefault="005943E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50614" w14:textId="77777777" w:rsidR="00564703" w:rsidRDefault="0056470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B004EE" w14:textId="77777777" w:rsidR="00564703" w:rsidRDefault="00564703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DDD95" w14:textId="77777777" w:rsidR="00564703" w:rsidRDefault="0056470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pStyle w:val="Paragraphedelist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740165">
    <w:abstractNumId w:val="0"/>
  </w:num>
  <w:num w:numId="2" w16cid:durableId="1092581658">
    <w:abstractNumId w:val="1"/>
  </w:num>
  <w:num w:numId="3" w16cid:durableId="823082405">
    <w:abstractNumId w:val="2"/>
  </w:num>
  <w:num w:numId="4" w16cid:durableId="700056864">
    <w:abstractNumId w:val="3"/>
  </w:num>
  <w:num w:numId="5" w16cid:durableId="1131627265">
    <w:abstractNumId w:val="4"/>
  </w:num>
  <w:num w:numId="6" w16cid:durableId="979265586">
    <w:abstractNumId w:val="5"/>
  </w:num>
  <w:num w:numId="7" w16cid:durableId="591669429">
    <w:abstractNumId w:val="6"/>
  </w:num>
  <w:num w:numId="8" w16cid:durableId="1716347594">
    <w:abstractNumId w:val="7"/>
  </w:num>
  <w:num w:numId="9" w16cid:durableId="530387931">
    <w:abstractNumId w:val="8"/>
  </w:num>
  <w:num w:numId="10" w16cid:durableId="1956250712">
    <w:abstractNumId w:val="9"/>
  </w:num>
  <w:num w:numId="11" w16cid:durableId="1547136341">
    <w:abstractNumId w:val="10"/>
  </w:num>
  <w:num w:numId="12" w16cid:durableId="687171680">
    <w:abstractNumId w:val="11"/>
  </w:num>
  <w:num w:numId="13" w16cid:durableId="25574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DE"/>
    <w:rsid w:val="000036D2"/>
    <w:rsid w:val="00040473"/>
    <w:rsid w:val="00067C45"/>
    <w:rsid w:val="001335CD"/>
    <w:rsid w:val="0015609F"/>
    <w:rsid w:val="002211EF"/>
    <w:rsid w:val="00265F42"/>
    <w:rsid w:val="002858CB"/>
    <w:rsid w:val="002E3FAD"/>
    <w:rsid w:val="003B1E9E"/>
    <w:rsid w:val="003D51D8"/>
    <w:rsid w:val="003F2859"/>
    <w:rsid w:val="003F683B"/>
    <w:rsid w:val="004712FD"/>
    <w:rsid w:val="00472AB9"/>
    <w:rsid w:val="0047300C"/>
    <w:rsid w:val="004A2CE8"/>
    <w:rsid w:val="00564703"/>
    <w:rsid w:val="005943EC"/>
    <w:rsid w:val="006374E8"/>
    <w:rsid w:val="006A60F6"/>
    <w:rsid w:val="00762074"/>
    <w:rsid w:val="0079128E"/>
    <w:rsid w:val="008B10EC"/>
    <w:rsid w:val="008C2CA0"/>
    <w:rsid w:val="008E37BF"/>
    <w:rsid w:val="008F7EDE"/>
    <w:rsid w:val="00926A9D"/>
    <w:rsid w:val="00987042"/>
    <w:rsid w:val="00A03D3F"/>
    <w:rsid w:val="00A23A61"/>
    <w:rsid w:val="00A407DE"/>
    <w:rsid w:val="00A43D01"/>
    <w:rsid w:val="00A55D02"/>
    <w:rsid w:val="00B02692"/>
    <w:rsid w:val="00B60F2C"/>
    <w:rsid w:val="00B85B39"/>
    <w:rsid w:val="00C54572"/>
    <w:rsid w:val="00D2220B"/>
    <w:rsid w:val="00E56AB9"/>
    <w:rsid w:val="00F4794A"/>
    <w:rsid w:val="00F9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2D770932"/>
  <w15:chartTrackingRefBased/>
  <w15:docId w15:val="{185756C2-513F-43F3-8D19-C9E427B9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7DE"/>
    <w:pPr>
      <w:spacing w:after="200" w:line="288" w:lineRule="auto"/>
    </w:pPr>
    <w:rPr>
      <w:iCs/>
      <w:sz w:val="21"/>
      <w:szCs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A407DE"/>
    <w:pPr>
      <w:pBdr>
        <w:top w:val="single" w:sz="12" w:space="1" w:color="CEBD0D"/>
        <w:left w:val="single" w:sz="12" w:space="4" w:color="CEBD0D"/>
        <w:bottom w:val="single" w:sz="12" w:space="1" w:color="CEBD0D"/>
        <w:right w:val="single" w:sz="12" w:space="4" w:color="CEBD0D"/>
      </w:pBdr>
      <w:shd w:val="clear" w:color="auto" w:fill="7C959A"/>
      <w:spacing w:line="240" w:lineRule="auto"/>
      <w:outlineLvl w:val="0"/>
    </w:pPr>
    <w:rPr>
      <w:rFonts w:ascii="Tw Cen MT" w:hAnsi="Tw Cen MT"/>
      <w:color w:val="FFFFFF"/>
      <w:sz w:val="28"/>
      <w:szCs w:val="3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07DE"/>
    <w:pPr>
      <w:spacing w:before="200" w:after="60" w:line="240" w:lineRule="auto"/>
      <w:contextualSpacing/>
      <w:outlineLvl w:val="1"/>
    </w:pPr>
    <w:rPr>
      <w:rFonts w:ascii="Tw Cen MT" w:hAnsi="Tw Cen MT"/>
      <w:b/>
      <w:bCs/>
      <w:outline/>
      <w:color w:val="7C959A"/>
      <w:sz w:val="34"/>
      <w:szCs w:val="34"/>
      <w14:textOutline w14:w="9525" w14:cap="flat" w14:cmpd="sng" w14:algn="ctr">
        <w14:solidFill>
          <w14:srgbClr w14:val="7C959A"/>
        </w14:solidFill>
        <w14:prstDash w14:val="solid"/>
        <w14:round/>
      </w14:textOutline>
      <w14:textFill>
        <w14:noFill/>
      </w14:textFill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07DE"/>
    <w:pPr>
      <w:spacing w:before="200" w:after="100" w:line="240" w:lineRule="auto"/>
      <w:contextualSpacing/>
      <w:outlineLvl w:val="2"/>
    </w:pPr>
    <w:rPr>
      <w:rFonts w:ascii="Tw Cen MT" w:hAnsi="Tw Cen MT"/>
      <w:b/>
      <w:bCs/>
      <w:smallCaps/>
      <w:color w:val="9A8D09"/>
      <w:spacing w:val="24"/>
      <w:sz w:val="28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07DE"/>
    <w:pPr>
      <w:spacing w:before="200" w:after="100" w:line="240" w:lineRule="auto"/>
      <w:contextualSpacing/>
      <w:outlineLvl w:val="3"/>
    </w:pPr>
    <w:rPr>
      <w:rFonts w:ascii="Tw Cen MT" w:hAnsi="Tw Cen MT"/>
      <w:b/>
      <w:bCs/>
      <w:color w:val="5A7075"/>
      <w:sz w:val="24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07DE"/>
    <w:pPr>
      <w:spacing w:before="200" w:after="100" w:line="240" w:lineRule="auto"/>
      <w:contextualSpacing/>
      <w:outlineLvl w:val="4"/>
    </w:pPr>
    <w:rPr>
      <w:rFonts w:ascii="Tw Cen MT" w:hAnsi="Tw Cen MT"/>
      <w:bCs/>
      <w:caps/>
      <w:color w:val="9A8D09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07DE"/>
    <w:pPr>
      <w:spacing w:before="200" w:after="100" w:line="240" w:lineRule="auto"/>
      <w:contextualSpacing/>
      <w:outlineLvl w:val="5"/>
    </w:pPr>
    <w:rPr>
      <w:rFonts w:ascii="Tw Cen MT" w:hAnsi="Tw Cen MT"/>
      <w:color w:val="5A707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07DE"/>
    <w:pPr>
      <w:spacing w:before="200" w:after="100" w:line="240" w:lineRule="auto"/>
      <w:contextualSpacing/>
      <w:outlineLvl w:val="6"/>
    </w:pPr>
    <w:rPr>
      <w:rFonts w:ascii="Tw Cen MT" w:hAnsi="Tw Cen MT"/>
      <w:color w:val="9A8D09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07DE"/>
    <w:pPr>
      <w:spacing w:before="200" w:after="100" w:line="240" w:lineRule="auto"/>
      <w:contextualSpacing/>
      <w:outlineLvl w:val="7"/>
    </w:pPr>
    <w:rPr>
      <w:rFonts w:ascii="Tw Cen MT" w:hAnsi="Tw Cen MT"/>
      <w:color w:val="7C959A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07DE"/>
    <w:pPr>
      <w:spacing w:before="200" w:after="100" w:line="240" w:lineRule="auto"/>
      <w:contextualSpacing/>
      <w:outlineLvl w:val="8"/>
    </w:pPr>
    <w:rPr>
      <w:rFonts w:ascii="Tw Cen MT" w:hAnsi="Tw Cen MT"/>
      <w:smallCaps/>
      <w:color w:val="CEBD0D"/>
      <w:sz w:val="20"/>
    </w:rPr>
  </w:style>
  <w:style w:type="character" w:default="1" w:styleId="Policepardfaut">
    <w:name w:val="Default Paragraph Font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8Num5z0">
    <w:name w:val="WW8Num5z0"/>
    <w:rPr>
      <w:rFonts w:ascii="Wingdings" w:hAnsi="Wingdings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WW8NumSt2z0">
    <w:name w:val="WW8NumSt2z0"/>
    <w:rPr>
      <w:rFonts w:ascii="Symbol" w:hAnsi="Symbol"/>
    </w:rPr>
  </w:style>
  <w:style w:type="character" w:customStyle="1" w:styleId="WW8NumSt7z0">
    <w:name w:val="WW8NumSt7z0"/>
    <w:rPr>
      <w:rFonts w:ascii="Symbol" w:hAnsi="Symbol"/>
    </w:rPr>
  </w:style>
  <w:style w:type="character" w:customStyle="1" w:styleId="WW8NumSt9z0">
    <w:name w:val="WW8NumSt9z0"/>
    <w:rPr>
      <w:rFonts w:ascii="Symbol" w:hAnsi="Symbol"/>
    </w:rPr>
  </w:style>
  <w:style w:type="character" w:customStyle="1" w:styleId="WW8NumSt12z0">
    <w:name w:val="WW8NumSt12z0"/>
    <w:rPr>
      <w:rFonts w:ascii="Symbol" w:hAnsi="Symbol"/>
    </w:rPr>
  </w:style>
  <w:style w:type="character" w:customStyle="1" w:styleId="Policepardfaut1">
    <w:name w:val="Police par défaut1"/>
  </w:style>
  <w:style w:type="character" w:customStyle="1" w:styleId="Definition">
    <w:name w:val="Definition"/>
    <w:rPr>
      <w:i/>
    </w:r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Accentuation">
    <w:name w:val="Emphasis"/>
    <w:uiPriority w:val="20"/>
    <w:qFormat/>
    <w:rsid w:val="00A407DE"/>
    <w:rPr>
      <w:rFonts w:eastAsia="Times New Roman" w:cs="Times New Roman"/>
      <w:b/>
      <w:bCs/>
      <w:color w:val="9A8D09"/>
      <w:bdr w:val="single" w:sz="18" w:space="0" w:color="DFE6D0"/>
      <w:shd w:val="clear" w:color="auto" w:fill="DFE6D0"/>
    </w:r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character" w:customStyle="1" w:styleId="Exemple">
    <w:name w:val="Exemple"/>
    <w:rPr>
      <w:rFonts w:ascii="Courier New" w:hAnsi="Courier New"/>
    </w:rPr>
  </w:style>
  <w:style w:type="character" w:customStyle="1" w:styleId="Fort">
    <w:name w:val="Fort"/>
    <w:rPr>
      <w:b/>
    </w:rPr>
  </w:style>
  <w:style w:type="character" w:customStyle="1" w:styleId="Machinecrire">
    <w:name w:val="Machine à écrire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DefinitionTerm">
    <w:name w:val="Definition Term"/>
    <w:basedOn w:val="Normal"/>
    <w:next w:val="DefinitionList"/>
    <w:pPr>
      <w:spacing w:after="0"/>
    </w:pPr>
  </w:style>
  <w:style w:type="paragraph" w:customStyle="1" w:styleId="DefinitionList">
    <w:name w:val="Definition List"/>
    <w:basedOn w:val="Normal"/>
    <w:next w:val="DefinitionTerm"/>
    <w:pPr>
      <w:spacing w:after="0"/>
      <w:ind w:left="360"/>
    </w:pPr>
  </w:style>
  <w:style w:type="paragraph" w:customStyle="1" w:styleId="H1">
    <w:name w:val="H1"/>
    <w:basedOn w:val="Normal"/>
    <w:next w:val="Normal"/>
    <w:pPr>
      <w:keepNext/>
    </w:pPr>
    <w:rPr>
      <w:b/>
      <w:kern w:val="1"/>
      <w:sz w:val="48"/>
    </w:rPr>
  </w:style>
  <w:style w:type="paragraph" w:customStyle="1" w:styleId="H2">
    <w:name w:val="H2"/>
    <w:basedOn w:val="Normal"/>
    <w:next w:val="Normal"/>
    <w:pPr>
      <w:keepNext/>
    </w:pPr>
    <w:rPr>
      <w:b/>
      <w:sz w:val="36"/>
    </w:rPr>
  </w:style>
  <w:style w:type="paragraph" w:customStyle="1" w:styleId="H3">
    <w:name w:val="H3"/>
    <w:basedOn w:val="Normal"/>
    <w:next w:val="Normal"/>
    <w:pPr>
      <w:keepNext/>
    </w:pPr>
    <w:rPr>
      <w:b/>
      <w:sz w:val="28"/>
    </w:rPr>
  </w:style>
  <w:style w:type="paragraph" w:customStyle="1" w:styleId="H4">
    <w:name w:val="H4"/>
    <w:basedOn w:val="Normal"/>
    <w:next w:val="Normal"/>
    <w:pPr>
      <w:keepNext/>
    </w:pPr>
    <w:rPr>
      <w:b/>
    </w:rPr>
  </w:style>
  <w:style w:type="paragraph" w:customStyle="1" w:styleId="H5">
    <w:name w:val="H5"/>
    <w:basedOn w:val="Normal"/>
    <w:next w:val="Normal"/>
    <w:pPr>
      <w:keepNext/>
    </w:pPr>
    <w:rPr>
      <w:b/>
      <w:sz w:val="20"/>
    </w:rPr>
  </w:style>
  <w:style w:type="paragraph" w:customStyle="1" w:styleId="H6">
    <w:name w:val="H6"/>
    <w:basedOn w:val="Normal"/>
    <w:next w:val="Normal"/>
    <w:pPr>
      <w:keepNext/>
    </w:pPr>
    <w:rPr>
      <w:b/>
      <w:sz w:val="16"/>
    </w:rPr>
  </w:style>
  <w:style w:type="paragraph" w:customStyle="1" w:styleId="Adresse">
    <w:name w:val="Adresse"/>
    <w:basedOn w:val="Normal"/>
    <w:next w:val="Normal"/>
    <w:pPr>
      <w:spacing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/>
    </w:pPr>
    <w:rPr>
      <w:rFonts w:ascii="Courier New" w:hAnsi="Courier New"/>
      <w:sz w:val="20"/>
    </w:rPr>
  </w:style>
  <w:style w:type="paragraph" w:customStyle="1" w:styleId="z-BottomofForm">
    <w:name w:val="z-Bottom of Form"/>
    <w:next w:val="Normal"/>
    <w:pPr>
      <w:widowControl w:val="0"/>
      <w:pBdr>
        <w:top w:val="double" w:sz="1" w:space="0" w:color="000000"/>
      </w:pBdr>
      <w:suppressAutoHyphens/>
      <w:spacing w:after="200" w:line="288" w:lineRule="auto"/>
      <w:jc w:val="center"/>
    </w:pPr>
    <w:rPr>
      <w:rFonts w:ascii="Arial" w:eastAsia="Arial" w:hAnsi="Arial"/>
      <w:vanish/>
      <w:sz w:val="16"/>
      <w:lang/>
    </w:rPr>
  </w:style>
  <w:style w:type="paragraph" w:customStyle="1" w:styleId="z-TopofForm">
    <w:name w:val="z-Top of Form"/>
    <w:next w:val="Normal"/>
    <w:pPr>
      <w:widowControl w:val="0"/>
      <w:pBdr>
        <w:bottom w:val="double" w:sz="1" w:space="0" w:color="000000"/>
      </w:pBdr>
      <w:suppressAutoHyphens/>
      <w:spacing w:after="200" w:line="288" w:lineRule="auto"/>
      <w:jc w:val="center"/>
    </w:pPr>
    <w:rPr>
      <w:rFonts w:ascii="Arial" w:eastAsia="Arial" w:hAnsi="Arial"/>
      <w:vanish/>
      <w:sz w:val="16"/>
      <w:lang/>
    </w:rPr>
  </w:style>
  <w:style w:type="paragraph" w:customStyle="1" w:styleId="Commentaire1">
    <w:name w:val="Commentaire1"/>
    <w:basedOn w:val="Normal"/>
    <w:rPr>
      <w:sz w:val="20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/>
    </w:pPr>
    <w:rPr>
      <w:rFonts w:ascii="Arial" w:hAnsi="Arial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/>
    </w:pPr>
    <w:rPr>
      <w:rFonts w:ascii="Arial" w:hAnsi="Arial"/>
    </w:rPr>
  </w:style>
  <w:style w:type="paragraph" w:customStyle="1" w:styleId="PdG-Rfrences">
    <w:name w:val="PdG-Références"/>
    <w:basedOn w:val="En-tte"/>
    <w:pPr>
      <w:jc w:val="right"/>
    </w:pPr>
    <w:rPr>
      <w:rFonts w:ascii="Helv" w:hAnsi="Helv"/>
      <w:i/>
      <w:color w:val="000000"/>
      <w:lang w:val="en-US"/>
    </w:rPr>
  </w:style>
  <w:style w:type="paragraph" w:styleId="TM1">
    <w:name w:val="toc 1"/>
    <w:basedOn w:val="Normal"/>
    <w:next w:val="Normal"/>
    <w:pPr>
      <w:spacing w:before="120" w:after="0"/>
    </w:pPr>
    <w:rPr>
      <w:b/>
      <w:i/>
    </w:rPr>
  </w:style>
  <w:style w:type="paragraph" w:styleId="TM2">
    <w:name w:val="toc 2"/>
    <w:basedOn w:val="Normal"/>
    <w:next w:val="Normal"/>
    <w:pPr>
      <w:spacing w:before="120" w:after="0"/>
      <w:ind w:left="240"/>
    </w:pPr>
    <w:rPr>
      <w:b/>
      <w:sz w:val="22"/>
    </w:rPr>
  </w:style>
  <w:style w:type="paragraph" w:styleId="TM3">
    <w:name w:val="toc 3"/>
    <w:basedOn w:val="Normal"/>
    <w:next w:val="Normal"/>
    <w:pPr>
      <w:spacing w:after="0"/>
      <w:ind w:left="480"/>
    </w:pPr>
    <w:rPr>
      <w:sz w:val="20"/>
    </w:rPr>
  </w:style>
  <w:style w:type="paragraph" w:styleId="TM4">
    <w:name w:val="toc 4"/>
    <w:basedOn w:val="Normal"/>
    <w:next w:val="Normal"/>
    <w:pPr>
      <w:spacing w:after="0"/>
      <w:ind w:left="720"/>
    </w:pPr>
    <w:rPr>
      <w:sz w:val="20"/>
    </w:rPr>
  </w:style>
  <w:style w:type="paragraph" w:styleId="TM5">
    <w:name w:val="toc 5"/>
    <w:basedOn w:val="Normal"/>
    <w:next w:val="Normal"/>
    <w:pPr>
      <w:spacing w:after="0"/>
      <w:ind w:left="960"/>
    </w:pPr>
    <w:rPr>
      <w:sz w:val="20"/>
    </w:rPr>
  </w:style>
  <w:style w:type="paragraph" w:styleId="TM6">
    <w:name w:val="toc 6"/>
    <w:basedOn w:val="Normal"/>
    <w:next w:val="Normal"/>
    <w:pPr>
      <w:spacing w:after="0"/>
      <w:ind w:left="1200"/>
    </w:pPr>
    <w:rPr>
      <w:sz w:val="20"/>
    </w:rPr>
  </w:style>
  <w:style w:type="paragraph" w:styleId="TM7">
    <w:name w:val="toc 7"/>
    <w:basedOn w:val="Normal"/>
    <w:next w:val="Normal"/>
    <w:pPr>
      <w:spacing w:after="0"/>
      <w:ind w:left="1440"/>
    </w:pPr>
    <w:rPr>
      <w:sz w:val="20"/>
    </w:rPr>
  </w:style>
  <w:style w:type="paragraph" w:styleId="TM8">
    <w:name w:val="toc 8"/>
    <w:basedOn w:val="Normal"/>
    <w:next w:val="Normal"/>
    <w:pPr>
      <w:spacing w:after="0"/>
      <w:ind w:left="1680"/>
    </w:pPr>
    <w:rPr>
      <w:sz w:val="20"/>
    </w:rPr>
  </w:style>
  <w:style w:type="paragraph" w:styleId="TM9">
    <w:name w:val="toc 9"/>
    <w:basedOn w:val="Normal"/>
    <w:next w:val="Normal"/>
    <w:pPr>
      <w:spacing w:after="0"/>
      <w:ind w:left="1920"/>
    </w:pPr>
    <w:rPr>
      <w:sz w:val="20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customStyle="1" w:styleId="Tabledesmatiresniveau10">
    <w:name w:val="Table des matières niveau 10"/>
    <w:basedOn w:val="Index"/>
    <w:pPr>
      <w:tabs>
        <w:tab w:val="right" w:leader="dot" w:pos="7090"/>
      </w:tabs>
      <w:ind w:left="2547"/>
    </w:pPr>
  </w:style>
  <w:style w:type="paragraph" w:customStyle="1" w:styleId="Contenuducadre">
    <w:name w:val="Contenu du cadre"/>
    <w:basedOn w:val="Corpsdetexte"/>
  </w:style>
  <w:style w:type="character" w:customStyle="1" w:styleId="Titre1Car">
    <w:name w:val="Titre 1 Car"/>
    <w:link w:val="Titre1"/>
    <w:uiPriority w:val="9"/>
    <w:rsid w:val="00A407DE"/>
    <w:rPr>
      <w:rFonts w:ascii="Tw Cen MT" w:hAnsi="Tw Cen MT"/>
      <w:iCs/>
      <w:color w:val="FFFFFF"/>
      <w:sz w:val="28"/>
      <w:szCs w:val="38"/>
      <w:shd w:val="clear" w:color="auto" w:fill="7C959A"/>
    </w:rPr>
  </w:style>
  <w:style w:type="character" w:customStyle="1" w:styleId="Titre2Car">
    <w:name w:val="Titre 2 Car"/>
    <w:link w:val="Titre2"/>
    <w:uiPriority w:val="9"/>
    <w:rsid w:val="00A407DE"/>
    <w:rPr>
      <w:rFonts w:ascii="Tw Cen MT" w:eastAsia="Times New Roman" w:hAnsi="Tw Cen MT" w:cs="Times New Roman"/>
      <w:b/>
      <w:bCs/>
      <w:iCs/>
      <w:outline/>
      <w:color w:val="7C959A"/>
      <w:sz w:val="34"/>
      <w:szCs w:val="34"/>
      <w14:textOutline w14:w="9525" w14:cap="flat" w14:cmpd="sng" w14:algn="ctr">
        <w14:solidFill>
          <w14:srgbClr w14:val="7C959A"/>
        </w14:solidFill>
        <w14:prstDash w14:val="solid"/>
        <w14:round/>
      </w14:textOutline>
      <w14:textFill>
        <w14:noFill/>
      </w14:textFill>
    </w:rPr>
  </w:style>
  <w:style w:type="character" w:customStyle="1" w:styleId="Titre3Car">
    <w:name w:val="Titre 3 Car"/>
    <w:link w:val="Titre3"/>
    <w:uiPriority w:val="9"/>
    <w:rsid w:val="00A407DE"/>
    <w:rPr>
      <w:rFonts w:ascii="Tw Cen MT" w:eastAsia="Times New Roman" w:hAnsi="Tw Cen MT" w:cs="Times New Roman"/>
      <w:b/>
      <w:bCs/>
      <w:iCs/>
      <w:smallCaps/>
      <w:color w:val="9A8D09"/>
      <w:spacing w:val="24"/>
      <w:sz w:val="28"/>
    </w:rPr>
  </w:style>
  <w:style w:type="character" w:customStyle="1" w:styleId="Titre4Car">
    <w:name w:val="Titre 4 Car"/>
    <w:link w:val="Titre4"/>
    <w:uiPriority w:val="9"/>
    <w:semiHidden/>
    <w:rsid w:val="00A407DE"/>
    <w:rPr>
      <w:rFonts w:ascii="Tw Cen MT" w:eastAsia="Times New Roman" w:hAnsi="Tw Cen MT" w:cs="Times New Roman"/>
      <w:b/>
      <w:bCs/>
      <w:iCs/>
      <w:color w:val="5A7075"/>
      <w:sz w:val="24"/>
    </w:rPr>
  </w:style>
  <w:style w:type="character" w:customStyle="1" w:styleId="Titre5Car">
    <w:name w:val="Titre 5 Car"/>
    <w:link w:val="Titre5"/>
    <w:uiPriority w:val="9"/>
    <w:semiHidden/>
    <w:rsid w:val="00A407DE"/>
    <w:rPr>
      <w:rFonts w:ascii="Tw Cen MT" w:eastAsia="Times New Roman" w:hAnsi="Tw Cen MT" w:cs="Times New Roman"/>
      <w:bCs/>
      <w:iCs/>
      <w:caps/>
      <w:color w:val="9A8D09"/>
    </w:rPr>
  </w:style>
  <w:style w:type="character" w:customStyle="1" w:styleId="Titre6Car">
    <w:name w:val="Titre 6 Car"/>
    <w:link w:val="Titre6"/>
    <w:uiPriority w:val="9"/>
    <w:semiHidden/>
    <w:rsid w:val="00A407DE"/>
    <w:rPr>
      <w:rFonts w:ascii="Tw Cen MT" w:eastAsia="Times New Roman" w:hAnsi="Tw Cen MT" w:cs="Times New Roman"/>
      <w:iCs/>
      <w:color w:val="5A7075"/>
    </w:rPr>
  </w:style>
  <w:style w:type="character" w:customStyle="1" w:styleId="Titre7Car">
    <w:name w:val="Titre 7 Car"/>
    <w:link w:val="Titre7"/>
    <w:uiPriority w:val="9"/>
    <w:semiHidden/>
    <w:rsid w:val="00A407DE"/>
    <w:rPr>
      <w:rFonts w:ascii="Tw Cen MT" w:eastAsia="Times New Roman" w:hAnsi="Tw Cen MT" w:cs="Times New Roman"/>
      <w:iCs/>
      <w:color w:val="9A8D09"/>
    </w:rPr>
  </w:style>
  <w:style w:type="character" w:customStyle="1" w:styleId="Titre8Car">
    <w:name w:val="Titre 8 Car"/>
    <w:link w:val="Titre8"/>
    <w:uiPriority w:val="9"/>
    <w:semiHidden/>
    <w:rsid w:val="00A407DE"/>
    <w:rPr>
      <w:rFonts w:ascii="Tw Cen MT" w:eastAsia="Times New Roman" w:hAnsi="Tw Cen MT" w:cs="Times New Roman"/>
      <w:iCs/>
      <w:color w:val="7C959A"/>
    </w:rPr>
  </w:style>
  <w:style w:type="character" w:customStyle="1" w:styleId="Titre9Car">
    <w:name w:val="Titre 9 Car"/>
    <w:link w:val="Titre9"/>
    <w:uiPriority w:val="9"/>
    <w:semiHidden/>
    <w:rsid w:val="00A407DE"/>
    <w:rPr>
      <w:rFonts w:ascii="Tw Cen MT" w:eastAsia="Times New Roman" w:hAnsi="Tw Cen MT" w:cs="Times New Roman"/>
      <w:iCs/>
      <w:smallCaps/>
      <w:color w:val="CEBD0D"/>
      <w:sz w:val="20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407DE"/>
    <w:rPr>
      <w:b/>
      <w:bCs/>
      <w:color w:val="9A8D09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407DE"/>
    <w:pPr>
      <w:shd w:val="clear" w:color="auto" w:fill="FFFFFF"/>
      <w:spacing w:after="120" w:line="240" w:lineRule="auto"/>
    </w:pPr>
    <w:rPr>
      <w:rFonts w:ascii="Tw Cen MT" w:hAnsi="Tw Cen MT"/>
      <w:b/>
      <w:color w:val="FFFFFF"/>
      <w:spacing w:val="10"/>
      <w:sz w:val="72"/>
      <w:szCs w:val="64"/>
    </w:rPr>
  </w:style>
  <w:style w:type="character" w:customStyle="1" w:styleId="TitreCar">
    <w:name w:val="Titre Car"/>
    <w:link w:val="Titre"/>
    <w:uiPriority w:val="10"/>
    <w:rsid w:val="00A407DE"/>
    <w:rPr>
      <w:rFonts w:ascii="Tw Cen MT" w:eastAsia="Times New Roman" w:hAnsi="Tw Cen MT" w:cs="Times New Roman"/>
      <w:b/>
      <w:iCs/>
      <w:color w:val="FFFFFF"/>
      <w:spacing w:val="10"/>
      <w:sz w:val="72"/>
      <w:szCs w:val="64"/>
      <w:shd w:val="clear" w:color="auto" w:fill="FFFFF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07DE"/>
    <w:pPr>
      <w:spacing w:before="200" w:after="360" w:line="240" w:lineRule="auto"/>
    </w:pPr>
    <w:rPr>
      <w:rFonts w:ascii="Tw Cen MT" w:hAnsi="Tw Cen MT"/>
      <w:color w:val="1B343F"/>
      <w:spacing w:val="20"/>
      <w:sz w:val="24"/>
      <w:szCs w:val="24"/>
    </w:rPr>
  </w:style>
  <w:style w:type="character" w:customStyle="1" w:styleId="Sous-titreCar">
    <w:name w:val="Sous-titre Car"/>
    <w:link w:val="Sous-titre"/>
    <w:uiPriority w:val="11"/>
    <w:rsid w:val="00A407DE"/>
    <w:rPr>
      <w:rFonts w:ascii="Tw Cen MT" w:eastAsia="Times New Roman" w:hAnsi="Tw Cen MT" w:cs="Times New Roman"/>
      <w:iCs/>
      <w:color w:val="1B343F"/>
      <w:spacing w:val="20"/>
      <w:sz w:val="24"/>
      <w:szCs w:val="24"/>
    </w:rPr>
  </w:style>
  <w:style w:type="character" w:styleId="lev">
    <w:name w:val="Strong"/>
    <w:uiPriority w:val="22"/>
    <w:qFormat/>
    <w:rsid w:val="00A407DE"/>
    <w:rPr>
      <w:b/>
      <w:bCs/>
      <w:spacing w:val="0"/>
    </w:rPr>
  </w:style>
  <w:style w:type="paragraph" w:styleId="Sansinterligne">
    <w:name w:val="No Spacing"/>
    <w:basedOn w:val="Normal"/>
    <w:uiPriority w:val="1"/>
    <w:qFormat/>
    <w:rsid w:val="00A407DE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A407DE"/>
    <w:pPr>
      <w:numPr>
        <w:numId w:val="13"/>
      </w:numPr>
      <w:contextualSpacing/>
    </w:pPr>
    <w:rPr>
      <w:sz w:val="22"/>
    </w:rPr>
  </w:style>
  <w:style w:type="paragraph" w:styleId="Citation">
    <w:name w:val="Quote"/>
    <w:basedOn w:val="Normal"/>
    <w:next w:val="Normal"/>
    <w:link w:val="CitationCar"/>
    <w:uiPriority w:val="29"/>
    <w:qFormat/>
    <w:rsid w:val="00A407DE"/>
    <w:rPr>
      <w:b/>
      <w:i/>
      <w:color w:val="CEBD0D"/>
      <w:sz w:val="24"/>
    </w:rPr>
  </w:style>
  <w:style w:type="character" w:customStyle="1" w:styleId="CitationCar">
    <w:name w:val="Citation Car"/>
    <w:link w:val="Citation"/>
    <w:uiPriority w:val="29"/>
    <w:rsid w:val="00A407DE"/>
    <w:rPr>
      <w:b/>
      <w:i/>
      <w:iCs/>
      <w:color w:val="CEBD0D"/>
      <w:sz w:val="24"/>
      <w:szCs w:val="2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07DE"/>
    <w:pPr>
      <w:pBdr>
        <w:top w:val="dotted" w:sz="8" w:space="10" w:color="CEBD0D"/>
        <w:bottom w:val="dotted" w:sz="8" w:space="10" w:color="CEBD0D"/>
      </w:pBdr>
      <w:spacing w:line="300" w:lineRule="auto"/>
      <w:ind w:left="2160" w:right="2160"/>
      <w:jc w:val="center"/>
    </w:pPr>
    <w:rPr>
      <w:rFonts w:ascii="Tw Cen MT" w:hAnsi="Tw Cen MT"/>
      <w:b/>
      <w:bCs/>
      <w:i/>
      <w:color w:val="CEBD0D"/>
      <w:sz w:val="20"/>
      <w:szCs w:val="20"/>
    </w:rPr>
  </w:style>
  <w:style w:type="character" w:customStyle="1" w:styleId="CitationintenseCar">
    <w:name w:val="Citation intense Car"/>
    <w:link w:val="Citationintense"/>
    <w:uiPriority w:val="30"/>
    <w:rsid w:val="00A407DE"/>
    <w:rPr>
      <w:rFonts w:ascii="Tw Cen MT" w:eastAsia="Times New Roman" w:hAnsi="Tw Cen MT" w:cs="Times New Roman"/>
      <w:b/>
      <w:bCs/>
      <w:i/>
      <w:iCs/>
      <w:color w:val="CEBD0D"/>
      <w:sz w:val="20"/>
      <w:szCs w:val="20"/>
    </w:rPr>
  </w:style>
  <w:style w:type="character" w:styleId="Emphaseple">
    <w:name w:val="Emphase pâle"/>
    <w:uiPriority w:val="19"/>
    <w:qFormat/>
    <w:rsid w:val="00A407DE"/>
    <w:rPr>
      <w:rFonts w:ascii="Tw Cen MT" w:eastAsia="Times New Roman" w:hAnsi="Tw Cen MT" w:cs="Times New Roman"/>
      <w:b/>
      <w:i/>
      <w:color w:val="7C959A"/>
    </w:rPr>
  </w:style>
  <w:style w:type="character" w:styleId="Emphaseintense">
    <w:name w:val="Emphase intense"/>
    <w:uiPriority w:val="21"/>
    <w:qFormat/>
    <w:rsid w:val="00A407DE"/>
    <w:rPr>
      <w:rFonts w:ascii="Tw Cen MT" w:eastAsia="Times New Roman" w:hAnsi="Tw Cen MT" w:cs="Times New Roman"/>
      <w:b/>
      <w:bCs/>
      <w:i/>
      <w:iCs/>
      <w:dstrike w:val="0"/>
      <w:color w:val="FFFFFF"/>
      <w:bdr w:val="single" w:sz="18" w:space="0" w:color="CEBD0D"/>
      <w:shd w:val="clear" w:color="auto" w:fill="CEBD0D"/>
      <w:vertAlign w:val="baseline"/>
    </w:rPr>
  </w:style>
  <w:style w:type="character" w:styleId="Rfrenceple">
    <w:name w:val="Référence pâle"/>
    <w:uiPriority w:val="31"/>
    <w:qFormat/>
    <w:rsid w:val="00A407DE"/>
    <w:rPr>
      <w:i/>
      <w:iCs/>
      <w:smallCaps/>
      <w:color w:val="CEBD0D"/>
      <w:u w:color="CEBD0D"/>
    </w:rPr>
  </w:style>
  <w:style w:type="character" w:styleId="Rfrenceintense">
    <w:name w:val="Intense Reference"/>
    <w:uiPriority w:val="32"/>
    <w:qFormat/>
    <w:rsid w:val="00A407DE"/>
    <w:rPr>
      <w:b/>
      <w:bCs/>
      <w:i/>
      <w:iCs/>
      <w:smallCaps/>
      <w:color w:val="CEBD0D"/>
      <w:u w:color="CEBD0D"/>
    </w:rPr>
  </w:style>
  <w:style w:type="character" w:styleId="Titredulivre">
    <w:name w:val="Book Title"/>
    <w:uiPriority w:val="33"/>
    <w:qFormat/>
    <w:rsid w:val="00A407DE"/>
    <w:rPr>
      <w:rFonts w:ascii="Tw Cen MT" w:eastAsia="Times New Roman" w:hAnsi="Tw Cen MT" w:cs="Times New Roman"/>
      <w:b/>
      <w:bCs/>
      <w:smallCaps/>
      <w:color w:val="CEBD0D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407DE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B60F2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Algèbre de Boole</vt:lpstr>
    </vt:vector>
  </TitlesOfParts>
  <Company>Centre de Réadaptation de Mulhouse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Algèbre de Boole</dc:title>
  <dc:subject>Langages informatiques</dc:subject>
  <dc:creator>Jean-François Pillou</dc:creator>
  <cp:keywords>algèbre de Boole, algèbre booleenne, algèbre booléenne</cp:keywords>
  <cp:lastModifiedBy>DE BRITO Jessy</cp:lastModifiedBy>
  <cp:revision>2</cp:revision>
  <cp:lastPrinted>2003-01-15T11:01:00Z</cp:lastPrinted>
  <dcterms:created xsi:type="dcterms:W3CDTF">2025-03-20T15:54:00Z</dcterms:created>
  <dcterms:modified xsi:type="dcterms:W3CDTF">2025-03-20T15:54:00Z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OBOTS">
    <vt:lpwstr>all</vt:lpwstr>
  </property>
  <property fmtid="{D5CDD505-2E9C-101B-9397-08002B2CF9AE}" pid="3" name="UnknownBody_0_1_0">
    <vt:lpwstr>topmargin="0"</vt:lpwstr>
  </property>
  <property fmtid="{D5CDD505-2E9C-101B-9397-08002B2CF9AE}" pid="4" name="UnknownBody_1_1_0">
    <vt:lpwstr>OLDREF="http://www.commentcamarche.net/images/background.gif"</vt:lpwstr>
  </property>
  <property fmtid="{D5CDD505-2E9C-101B-9397-08002B2CF9AE}" pid="5" name="UnknownHead_0_1_0">
    <vt:lpwstr>&lt;META HTTP-EQUIV="Content-language" CONTENT="fr"&gt;_x000d__x000d_</vt:lpwstr>
  </property>
  <property fmtid="{D5CDD505-2E9C-101B-9397-08002B2CF9AE}" pid="6" name="UnknownHead_1_1_0">
    <vt:lpwstr>&lt;LINK rel="stylesheet" href="../ccm.css" type="text/css" OLDREF="http://www.commentcamarche.net/ccm.css"&gt;_x000d__x000d_</vt:lpwstr>
  </property>
  <property fmtid="{D5CDD505-2E9C-101B-9397-08002B2CF9AE}" pid="7" name="copyright">
    <vt:lpwstr>1998 by Jean-François Pillou</vt:lpwstr>
  </property>
  <property fmtid="{D5CDD505-2E9C-101B-9397-08002B2CF9AE}" pid="8" name="expires">
    <vt:lpwstr>never</vt:lpwstr>
  </property>
  <property fmtid="{D5CDD505-2E9C-101B-9397-08002B2CF9AE}" pid="9" name="rating">
    <vt:lpwstr>general</vt:lpwstr>
  </property>
  <property fmtid="{D5CDD505-2E9C-101B-9397-08002B2CF9AE}" pid="10" name="rev">
    <vt:lpwstr>mailto:jefkillr@club-internet.fr</vt:lpwstr>
  </property>
  <property fmtid="{D5CDD505-2E9C-101B-9397-08002B2CF9AE}" pid="11" name="revisit-after">
    <vt:lpwstr>7 days</vt:lpwstr>
  </property>
  <property fmtid="{D5CDD505-2E9C-101B-9397-08002B2CF9AE}" pid="12" name="topic">
    <vt:lpwstr>logi</vt:lpwstr>
  </property>
</Properties>
</file>